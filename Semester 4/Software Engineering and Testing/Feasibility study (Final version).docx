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DC6" w:rsidRPr="00791F8B" w:rsidRDefault="00060DC6" w:rsidP="00060DC6">
      <w:pPr>
        <w:spacing w:line="360" w:lineRule="auto"/>
        <w:jc w:val="center"/>
        <w:rPr>
          <w:rFonts w:asciiTheme="minorHAnsi" w:hAnsiTheme="minorHAnsi" w:cs="Arial"/>
          <w:sz w:val="48"/>
          <w:szCs w:val="48"/>
        </w:rPr>
      </w:pPr>
      <w:r w:rsidRPr="00791F8B">
        <w:rPr>
          <w:rFonts w:asciiTheme="minorHAnsi" w:hAnsiTheme="minorHAnsi" w:cs="Arial"/>
          <w:sz w:val="48"/>
          <w:szCs w:val="48"/>
        </w:rPr>
        <w:t>Software Engineering and Testing</w:t>
      </w:r>
    </w:p>
    <w:p w:rsidR="00060DC6" w:rsidRPr="00791F8B" w:rsidRDefault="00060DC6" w:rsidP="00060DC6">
      <w:pPr>
        <w:spacing w:line="360" w:lineRule="auto"/>
        <w:jc w:val="center"/>
        <w:rPr>
          <w:rFonts w:asciiTheme="minorHAnsi" w:hAnsiTheme="minorHAnsi" w:cs="Arial"/>
        </w:rPr>
      </w:pPr>
      <w:r w:rsidRPr="00791F8B">
        <w:rPr>
          <w:rFonts w:asciiTheme="minorHAnsi" w:hAnsiTheme="minorHAnsi" w:cs="Arial"/>
          <w:sz w:val="48"/>
          <w:szCs w:val="48"/>
        </w:rPr>
        <w:t>2014</w:t>
      </w:r>
      <w:r w:rsidRPr="00791F8B">
        <w:rPr>
          <w:rFonts w:asciiTheme="minorHAnsi" w:hAnsiTheme="minorHAnsi" w:cs="Arial"/>
        </w:rPr>
        <w:t xml:space="preserve"> </w:t>
      </w:r>
    </w:p>
    <w:p w:rsidR="00060DC6" w:rsidRPr="00791F8B" w:rsidRDefault="00060DC6" w:rsidP="00060DC6">
      <w:pPr>
        <w:spacing w:line="360" w:lineRule="auto"/>
        <w:jc w:val="center"/>
        <w:rPr>
          <w:rFonts w:asciiTheme="minorHAnsi" w:hAnsiTheme="minorHAnsi" w:cs="Arial"/>
        </w:rPr>
      </w:pPr>
    </w:p>
    <w:p w:rsidR="00060DC6" w:rsidRPr="00791F8B" w:rsidRDefault="00060DC6" w:rsidP="00060DC6">
      <w:pPr>
        <w:spacing w:line="360" w:lineRule="auto"/>
        <w:jc w:val="center"/>
        <w:rPr>
          <w:rFonts w:asciiTheme="minorHAnsi" w:hAnsiTheme="minorHAnsi" w:cs="Arial"/>
          <w:sz w:val="48"/>
          <w:szCs w:val="48"/>
        </w:rPr>
      </w:pPr>
      <w:r w:rsidRPr="00791F8B">
        <w:rPr>
          <w:rFonts w:asciiTheme="minorHAnsi" w:hAnsiTheme="minorHAnsi" w:cs="Arial"/>
          <w:sz w:val="48"/>
          <w:szCs w:val="48"/>
        </w:rPr>
        <w:t>Feasibility Study</w:t>
      </w:r>
    </w:p>
    <w:p w:rsidR="00060DC6" w:rsidRPr="00791F8B" w:rsidRDefault="00060DC6" w:rsidP="00060DC6">
      <w:pPr>
        <w:spacing w:line="360" w:lineRule="auto"/>
        <w:jc w:val="center"/>
        <w:rPr>
          <w:rFonts w:asciiTheme="minorHAnsi" w:hAnsiTheme="minorHAnsi" w:cs="Arial"/>
          <w:sz w:val="48"/>
          <w:szCs w:val="48"/>
        </w:rPr>
      </w:pPr>
    </w:p>
    <w:p w:rsidR="00060DC6" w:rsidRPr="00791F8B" w:rsidRDefault="00060DC6" w:rsidP="00060DC6">
      <w:pPr>
        <w:spacing w:line="360" w:lineRule="auto"/>
        <w:jc w:val="center"/>
        <w:rPr>
          <w:rFonts w:asciiTheme="minorHAnsi" w:hAnsiTheme="minorHAnsi" w:cs="Arial"/>
          <w:sz w:val="48"/>
          <w:szCs w:val="48"/>
        </w:rPr>
      </w:pPr>
      <w:r w:rsidRPr="00791F8B">
        <w:rPr>
          <w:rFonts w:asciiTheme="minorHAnsi" w:hAnsiTheme="minorHAnsi" w:cs="Arial"/>
          <w:sz w:val="48"/>
          <w:szCs w:val="48"/>
        </w:rPr>
        <w:t>Institute of Technology Blanchardstown</w:t>
      </w:r>
    </w:p>
    <w:p w:rsidR="00060DC6" w:rsidRPr="00791F8B" w:rsidRDefault="00060DC6" w:rsidP="00060DC6">
      <w:pPr>
        <w:spacing w:line="360" w:lineRule="auto"/>
        <w:rPr>
          <w:rFonts w:asciiTheme="minorHAnsi" w:hAnsiTheme="minorHAnsi"/>
          <w:sz w:val="48"/>
          <w:szCs w:val="48"/>
        </w:rPr>
      </w:pPr>
    </w:p>
    <w:p w:rsidR="00060DC6" w:rsidRPr="00791F8B" w:rsidRDefault="00060DC6" w:rsidP="00060DC6">
      <w:pPr>
        <w:spacing w:line="360" w:lineRule="auto"/>
        <w:rPr>
          <w:rFonts w:asciiTheme="minorHAnsi" w:hAnsiTheme="minorHAnsi"/>
          <w:sz w:val="48"/>
          <w:szCs w:val="48"/>
        </w:rPr>
      </w:pPr>
    </w:p>
    <w:p w:rsidR="00060DC6" w:rsidRPr="00791F8B" w:rsidRDefault="00060DC6" w:rsidP="00060DC6">
      <w:pPr>
        <w:spacing w:line="360" w:lineRule="auto"/>
        <w:rPr>
          <w:rFonts w:asciiTheme="minorHAnsi" w:hAnsiTheme="minorHAnsi"/>
          <w:sz w:val="48"/>
          <w:szCs w:val="48"/>
        </w:rPr>
      </w:pPr>
    </w:p>
    <w:p w:rsidR="00060DC6" w:rsidRPr="00791F8B" w:rsidRDefault="00060DC6" w:rsidP="00060DC6">
      <w:pPr>
        <w:spacing w:line="360" w:lineRule="auto"/>
        <w:rPr>
          <w:rFonts w:asciiTheme="minorHAnsi" w:hAnsiTheme="minorHAnsi"/>
          <w:sz w:val="48"/>
          <w:szCs w:val="48"/>
        </w:rPr>
      </w:pPr>
    </w:p>
    <w:p w:rsidR="00060DC6" w:rsidRPr="00791F8B" w:rsidRDefault="00060DC6" w:rsidP="00060DC6">
      <w:pPr>
        <w:spacing w:line="360" w:lineRule="auto"/>
        <w:rPr>
          <w:rFonts w:asciiTheme="minorHAnsi" w:hAnsiTheme="minorHAnsi"/>
          <w:sz w:val="48"/>
          <w:szCs w:val="48"/>
        </w:rPr>
      </w:pPr>
    </w:p>
    <w:p w:rsidR="00060DC6" w:rsidRPr="00791F8B" w:rsidRDefault="00060DC6" w:rsidP="00060DC6">
      <w:pPr>
        <w:spacing w:line="360" w:lineRule="auto"/>
        <w:rPr>
          <w:rFonts w:asciiTheme="minorHAnsi" w:hAnsiTheme="minorHAnsi"/>
          <w:sz w:val="48"/>
          <w:szCs w:val="48"/>
        </w:rPr>
      </w:pPr>
    </w:p>
    <w:p w:rsidR="00060DC6" w:rsidRPr="00791F8B" w:rsidRDefault="00060DC6" w:rsidP="00060DC6">
      <w:pPr>
        <w:spacing w:line="360" w:lineRule="auto"/>
        <w:rPr>
          <w:rFonts w:asciiTheme="minorHAnsi" w:hAnsiTheme="minorHAnsi"/>
          <w:sz w:val="48"/>
          <w:szCs w:val="48"/>
        </w:rPr>
      </w:pPr>
    </w:p>
    <w:p w:rsidR="00060DC6" w:rsidRPr="00791F8B" w:rsidRDefault="00060DC6" w:rsidP="00060DC6">
      <w:pPr>
        <w:spacing w:line="360" w:lineRule="auto"/>
        <w:jc w:val="center"/>
        <w:rPr>
          <w:rFonts w:asciiTheme="minorHAnsi" w:hAnsiTheme="minorHAnsi"/>
          <w:sz w:val="48"/>
          <w:szCs w:val="48"/>
        </w:rPr>
      </w:pPr>
    </w:p>
    <w:p w:rsidR="00060DC6" w:rsidRPr="00791F8B" w:rsidRDefault="00060DC6" w:rsidP="00060DC6">
      <w:pPr>
        <w:jc w:val="center"/>
        <w:rPr>
          <w:rFonts w:asciiTheme="minorHAnsi" w:hAnsiTheme="minorHAnsi"/>
        </w:rPr>
      </w:pPr>
      <w:r w:rsidRPr="00791F8B">
        <w:rPr>
          <w:rFonts w:asciiTheme="minorHAnsi" w:hAnsiTheme="minorHAnsi"/>
          <w:noProof/>
          <w:lang w:eastAsia="en-IE"/>
        </w:rPr>
        <w:drawing>
          <wp:inline distT="0" distB="0" distL="0" distR="0" wp14:anchorId="70C07D73" wp14:editId="2399A774">
            <wp:extent cx="2213811" cy="1217596"/>
            <wp:effectExtent l="0" t="0" r="0" b="1905"/>
            <wp:docPr id="1" name="Picture 1" descr="http://www.tennisireland.ie/userfiles/Image/it%20blanchardst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nnisireland.ie/userfiles/Image/it%20blanchardstow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1557" cy="1227356"/>
                    </a:xfrm>
                    <a:prstGeom prst="rect">
                      <a:avLst/>
                    </a:prstGeom>
                    <a:noFill/>
                    <a:ln>
                      <a:noFill/>
                    </a:ln>
                  </pic:spPr>
                </pic:pic>
              </a:graphicData>
            </a:graphic>
          </wp:inline>
        </w:drawing>
      </w:r>
    </w:p>
    <w:p w:rsidR="00650A2B" w:rsidRPr="00791F8B" w:rsidRDefault="00650A2B" w:rsidP="00060DC6">
      <w:pPr>
        <w:jc w:val="center"/>
        <w:rPr>
          <w:rFonts w:asciiTheme="minorHAnsi" w:hAnsiTheme="minorHAnsi"/>
          <w:sz w:val="32"/>
          <w:szCs w:val="32"/>
          <w:u w:val="single"/>
        </w:rPr>
      </w:pPr>
      <w:r w:rsidRPr="00791F8B">
        <w:rPr>
          <w:rFonts w:asciiTheme="minorHAnsi" w:hAnsiTheme="minorHAnsi"/>
          <w:sz w:val="32"/>
          <w:szCs w:val="32"/>
          <w:u w:val="single"/>
        </w:rPr>
        <w:lastRenderedPageBreak/>
        <w:t>Under Supervision</w:t>
      </w:r>
    </w:p>
    <w:p w:rsidR="00650A2B" w:rsidRPr="00791F8B" w:rsidRDefault="00650A2B" w:rsidP="00060DC6">
      <w:pPr>
        <w:jc w:val="center"/>
        <w:rPr>
          <w:rFonts w:asciiTheme="minorHAnsi" w:hAnsiTheme="minorHAnsi"/>
          <w:sz w:val="32"/>
          <w:szCs w:val="32"/>
          <w:u w:val="single"/>
        </w:rPr>
      </w:pPr>
    </w:p>
    <w:p w:rsidR="00650A2B" w:rsidRPr="00791F8B" w:rsidRDefault="00650A2B" w:rsidP="00650A2B">
      <w:pPr>
        <w:ind w:left="720"/>
        <w:jc w:val="center"/>
        <w:rPr>
          <w:rFonts w:asciiTheme="minorHAnsi" w:hAnsiTheme="minorHAnsi" w:cs="Arial"/>
          <w:color w:val="000000"/>
        </w:rPr>
      </w:pPr>
      <w:r w:rsidRPr="00791F8B">
        <w:rPr>
          <w:rFonts w:asciiTheme="minorHAnsi" w:hAnsiTheme="minorHAnsi" w:cs="Arial"/>
          <w:color w:val="000000"/>
        </w:rPr>
        <w:t xml:space="preserve">Simon </w:t>
      </w:r>
      <w:proofErr w:type="spellStart"/>
      <w:r w:rsidRPr="00791F8B">
        <w:rPr>
          <w:rFonts w:asciiTheme="minorHAnsi" w:hAnsiTheme="minorHAnsi" w:cs="Arial"/>
          <w:color w:val="000000"/>
        </w:rPr>
        <w:t>McLoughlin</w:t>
      </w:r>
      <w:proofErr w:type="spellEnd"/>
      <w:r w:rsidRPr="00791F8B">
        <w:rPr>
          <w:rFonts w:asciiTheme="minorHAnsi" w:hAnsiTheme="minorHAnsi" w:cs="Arial"/>
          <w:color w:val="000000"/>
        </w:rPr>
        <w:t xml:space="preserve"> Lecturer IT Blanchardstown</w:t>
      </w:r>
    </w:p>
    <w:p w:rsidR="00650A2B" w:rsidRPr="00791F8B" w:rsidRDefault="00650A2B" w:rsidP="00060DC6">
      <w:pPr>
        <w:jc w:val="center"/>
        <w:rPr>
          <w:rFonts w:asciiTheme="minorHAnsi" w:hAnsiTheme="minorHAnsi"/>
          <w:sz w:val="32"/>
          <w:szCs w:val="32"/>
          <w:u w:val="single"/>
        </w:rPr>
      </w:pPr>
    </w:p>
    <w:p w:rsidR="00650A2B" w:rsidRPr="00791F8B" w:rsidRDefault="00650A2B" w:rsidP="00060DC6">
      <w:pPr>
        <w:jc w:val="center"/>
        <w:rPr>
          <w:rFonts w:asciiTheme="minorHAnsi" w:hAnsiTheme="minorHAnsi"/>
          <w:sz w:val="32"/>
          <w:szCs w:val="32"/>
          <w:u w:val="single"/>
        </w:rPr>
      </w:pPr>
    </w:p>
    <w:p w:rsidR="00060DC6" w:rsidRPr="00791F8B" w:rsidRDefault="00060DC6" w:rsidP="00060DC6">
      <w:pPr>
        <w:jc w:val="center"/>
        <w:rPr>
          <w:rFonts w:asciiTheme="minorHAnsi" w:hAnsiTheme="minorHAnsi"/>
          <w:sz w:val="32"/>
          <w:szCs w:val="32"/>
          <w:u w:val="single"/>
        </w:rPr>
      </w:pPr>
      <w:r w:rsidRPr="00791F8B">
        <w:rPr>
          <w:rFonts w:asciiTheme="minorHAnsi" w:hAnsiTheme="minorHAnsi"/>
          <w:sz w:val="32"/>
          <w:szCs w:val="32"/>
          <w:u w:val="single"/>
        </w:rPr>
        <w:t>Group Members</w:t>
      </w:r>
    </w:p>
    <w:p w:rsidR="00060DC6" w:rsidRPr="00791F8B" w:rsidRDefault="00060DC6" w:rsidP="00060DC6">
      <w:pPr>
        <w:jc w:val="center"/>
        <w:rPr>
          <w:rFonts w:asciiTheme="minorHAnsi" w:hAnsiTheme="minorHAnsi"/>
          <w:u w:val="single"/>
        </w:rPr>
      </w:pPr>
    </w:p>
    <w:p w:rsidR="00650A2B" w:rsidRPr="00791F8B" w:rsidRDefault="00060DC6" w:rsidP="00060DC6">
      <w:pPr>
        <w:jc w:val="center"/>
        <w:rPr>
          <w:rFonts w:asciiTheme="minorHAnsi" w:hAnsiTheme="minorHAnsi"/>
        </w:rPr>
      </w:pPr>
      <w:r w:rsidRPr="00791F8B">
        <w:rPr>
          <w:rFonts w:asciiTheme="minorHAnsi" w:hAnsiTheme="minorHAnsi"/>
        </w:rPr>
        <w:t>B00058026 – Nicky Randles</w:t>
      </w:r>
      <w:r w:rsidR="00650A2B" w:rsidRPr="00791F8B">
        <w:rPr>
          <w:rFonts w:asciiTheme="minorHAnsi" w:hAnsiTheme="minorHAnsi"/>
        </w:rPr>
        <w:t xml:space="preserve"> </w:t>
      </w:r>
    </w:p>
    <w:p w:rsidR="00060DC6" w:rsidRPr="00791F8B" w:rsidRDefault="00650A2B" w:rsidP="00060DC6">
      <w:pPr>
        <w:jc w:val="center"/>
        <w:rPr>
          <w:rFonts w:asciiTheme="minorHAnsi" w:hAnsiTheme="minorHAnsi"/>
        </w:rPr>
      </w:pPr>
      <w:r w:rsidRPr="00791F8B">
        <w:rPr>
          <w:rFonts w:asciiTheme="minorHAnsi" w:hAnsiTheme="minorHAnsi"/>
        </w:rPr>
        <w:t xml:space="preserve">Email: </w:t>
      </w:r>
      <w:hyperlink r:id="rId9" w:history="1">
        <w:r w:rsidRPr="00791F8B">
          <w:rPr>
            <w:rStyle w:val="Hyperlink"/>
            <w:rFonts w:asciiTheme="minorHAnsi" w:hAnsiTheme="minorHAnsi"/>
          </w:rPr>
          <w:t>B00058026@student.itb.ie</w:t>
        </w:r>
      </w:hyperlink>
    </w:p>
    <w:p w:rsidR="00060DC6" w:rsidRPr="00791F8B" w:rsidRDefault="00060DC6" w:rsidP="00650A2B">
      <w:pPr>
        <w:rPr>
          <w:rFonts w:asciiTheme="minorHAnsi" w:hAnsiTheme="minorHAnsi"/>
        </w:rPr>
      </w:pPr>
    </w:p>
    <w:p w:rsidR="00060DC6" w:rsidRPr="00791F8B" w:rsidRDefault="00060DC6" w:rsidP="00060DC6">
      <w:pPr>
        <w:jc w:val="center"/>
        <w:rPr>
          <w:rFonts w:asciiTheme="minorHAnsi" w:hAnsiTheme="minorHAnsi"/>
        </w:rPr>
      </w:pPr>
      <w:r w:rsidRPr="00791F8B">
        <w:rPr>
          <w:rFonts w:asciiTheme="minorHAnsi" w:hAnsiTheme="minorHAnsi"/>
        </w:rPr>
        <w:t>B00053401 – Anthony Manson</w:t>
      </w:r>
    </w:p>
    <w:p w:rsidR="00650A2B" w:rsidRPr="00791F8B" w:rsidRDefault="00650A2B" w:rsidP="00650A2B">
      <w:pPr>
        <w:jc w:val="center"/>
        <w:rPr>
          <w:rFonts w:asciiTheme="minorHAnsi" w:hAnsiTheme="minorHAnsi"/>
        </w:rPr>
      </w:pPr>
      <w:r w:rsidRPr="00791F8B">
        <w:rPr>
          <w:rFonts w:asciiTheme="minorHAnsi" w:hAnsiTheme="minorHAnsi"/>
        </w:rPr>
        <w:t xml:space="preserve">Email: </w:t>
      </w:r>
      <w:hyperlink r:id="rId10" w:history="1">
        <w:r w:rsidRPr="00791F8B">
          <w:rPr>
            <w:rStyle w:val="Hyperlink"/>
            <w:rFonts w:asciiTheme="minorHAnsi" w:hAnsiTheme="minorHAnsi"/>
          </w:rPr>
          <w:t>B00053401@student.itb.ie</w:t>
        </w:r>
      </w:hyperlink>
    </w:p>
    <w:p w:rsidR="00650A2B" w:rsidRPr="00791F8B" w:rsidRDefault="00650A2B" w:rsidP="00650A2B">
      <w:pPr>
        <w:jc w:val="center"/>
        <w:rPr>
          <w:rFonts w:asciiTheme="minorHAnsi" w:hAnsiTheme="minorHAnsi"/>
        </w:rPr>
      </w:pPr>
    </w:p>
    <w:p w:rsidR="00650A2B" w:rsidRPr="00791F8B" w:rsidRDefault="00650A2B" w:rsidP="00060DC6">
      <w:pPr>
        <w:jc w:val="center"/>
        <w:rPr>
          <w:rFonts w:asciiTheme="minorHAnsi" w:hAnsiTheme="minorHAnsi"/>
        </w:rPr>
      </w:pPr>
    </w:p>
    <w:p w:rsidR="00060DC6" w:rsidRPr="00791F8B" w:rsidRDefault="00060DC6" w:rsidP="00060DC6">
      <w:pPr>
        <w:jc w:val="center"/>
        <w:rPr>
          <w:rFonts w:asciiTheme="minorHAnsi" w:hAnsiTheme="minorHAnsi"/>
        </w:rPr>
      </w:pPr>
      <w:r w:rsidRPr="00791F8B">
        <w:rPr>
          <w:rFonts w:asciiTheme="minorHAnsi" w:hAnsiTheme="minorHAnsi"/>
        </w:rPr>
        <w:t xml:space="preserve"> </w:t>
      </w:r>
    </w:p>
    <w:p w:rsidR="00060DC6" w:rsidRPr="00791F8B" w:rsidRDefault="00060DC6" w:rsidP="00060DC6">
      <w:pPr>
        <w:jc w:val="center"/>
        <w:rPr>
          <w:rFonts w:asciiTheme="minorHAnsi" w:hAnsiTheme="minorHAnsi"/>
        </w:rPr>
      </w:pPr>
    </w:p>
    <w:p w:rsidR="00060DC6" w:rsidRPr="00791F8B" w:rsidRDefault="00060DC6" w:rsidP="00060DC6">
      <w:pPr>
        <w:jc w:val="center"/>
        <w:rPr>
          <w:rFonts w:asciiTheme="minorHAnsi" w:hAnsiTheme="minorHAnsi"/>
        </w:rPr>
      </w:pPr>
    </w:p>
    <w:p w:rsidR="00060DC6" w:rsidRPr="00791F8B" w:rsidRDefault="00060DC6" w:rsidP="00060DC6">
      <w:pPr>
        <w:jc w:val="center"/>
        <w:rPr>
          <w:rFonts w:asciiTheme="minorHAnsi" w:hAnsiTheme="minorHAnsi"/>
        </w:rPr>
      </w:pPr>
    </w:p>
    <w:p w:rsidR="00060DC6" w:rsidRPr="00791F8B" w:rsidRDefault="00060DC6" w:rsidP="00060DC6">
      <w:pPr>
        <w:jc w:val="center"/>
        <w:rPr>
          <w:rFonts w:asciiTheme="minorHAnsi" w:hAnsiTheme="minorHAnsi"/>
        </w:rPr>
      </w:pPr>
    </w:p>
    <w:p w:rsidR="00060DC6" w:rsidRPr="00791F8B" w:rsidRDefault="00060DC6" w:rsidP="00060DC6">
      <w:pPr>
        <w:jc w:val="center"/>
        <w:rPr>
          <w:rFonts w:asciiTheme="minorHAnsi" w:hAnsiTheme="minorHAnsi"/>
        </w:rPr>
      </w:pPr>
    </w:p>
    <w:p w:rsidR="00060DC6" w:rsidRPr="00791F8B" w:rsidRDefault="00060DC6" w:rsidP="00060DC6">
      <w:pPr>
        <w:jc w:val="center"/>
        <w:rPr>
          <w:rFonts w:asciiTheme="minorHAnsi" w:hAnsiTheme="minorHAnsi"/>
        </w:rPr>
      </w:pPr>
    </w:p>
    <w:p w:rsidR="00060DC6" w:rsidRPr="00791F8B" w:rsidRDefault="00060DC6" w:rsidP="00060DC6">
      <w:pPr>
        <w:jc w:val="center"/>
        <w:rPr>
          <w:rFonts w:asciiTheme="minorHAnsi" w:hAnsiTheme="minorHAnsi"/>
        </w:rPr>
      </w:pPr>
    </w:p>
    <w:p w:rsidR="00060DC6" w:rsidRPr="00791F8B" w:rsidRDefault="00060DC6" w:rsidP="00060DC6">
      <w:pPr>
        <w:jc w:val="center"/>
        <w:rPr>
          <w:rFonts w:asciiTheme="minorHAnsi" w:hAnsiTheme="minorHAnsi"/>
        </w:rPr>
      </w:pPr>
    </w:p>
    <w:p w:rsidR="00060DC6" w:rsidRPr="00791F8B" w:rsidRDefault="00060DC6" w:rsidP="00060DC6">
      <w:pPr>
        <w:jc w:val="center"/>
        <w:rPr>
          <w:rFonts w:asciiTheme="minorHAnsi" w:hAnsiTheme="minorHAnsi"/>
        </w:rPr>
      </w:pPr>
    </w:p>
    <w:p w:rsidR="00060DC6" w:rsidRPr="00791F8B" w:rsidRDefault="00060DC6" w:rsidP="00060DC6">
      <w:pPr>
        <w:jc w:val="center"/>
        <w:rPr>
          <w:rFonts w:asciiTheme="minorHAnsi" w:hAnsiTheme="minorHAnsi"/>
        </w:rPr>
      </w:pPr>
    </w:p>
    <w:p w:rsidR="00060DC6" w:rsidRPr="00791F8B" w:rsidRDefault="00060DC6" w:rsidP="00060DC6">
      <w:pPr>
        <w:jc w:val="center"/>
        <w:rPr>
          <w:rFonts w:asciiTheme="minorHAnsi" w:hAnsiTheme="minorHAnsi"/>
        </w:rPr>
      </w:pPr>
    </w:p>
    <w:p w:rsidR="00060DC6" w:rsidRPr="00791F8B" w:rsidRDefault="00060DC6" w:rsidP="00060DC6">
      <w:pPr>
        <w:jc w:val="center"/>
        <w:rPr>
          <w:rFonts w:asciiTheme="minorHAnsi" w:hAnsiTheme="minorHAnsi"/>
        </w:rPr>
      </w:pPr>
    </w:p>
    <w:p w:rsidR="00060DC6" w:rsidRPr="00791F8B" w:rsidRDefault="00060DC6" w:rsidP="00060DC6">
      <w:pPr>
        <w:jc w:val="center"/>
        <w:rPr>
          <w:rFonts w:asciiTheme="minorHAnsi" w:hAnsiTheme="minorHAnsi"/>
        </w:rPr>
      </w:pPr>
    </w:p>
    <w:p w:rsidR="00060DC6" w:rsidRPr="00791F8B" w:rsidRDefault="00060DC6" w:rsidP="00060DC6">
      <w:pPr>
        <w:jc w:val="center"/>
        <w:rPr>
          <w:rFonts w:asciiTheme="minorHAnsi" w:hAnsiTheme="minorHAnsi"/>
        </w:rPr>
      </w:pPr>
    </w:p>
    <w:p w:rsidR="00060DC6" w:rsidRPr="00791F8B" w:rsidRDefault="00060DC6" w:rsidP="00060DC6">
      <w:pPr>
        <w:jc w:val="center"/>
        <w:rPr>
          <w:rFonts w:asciiTheme="minorHAnsi" w:hAnsiTheme="minorHAnsi"/>
        </w:rPr>
      </w:pPr>
    </w:p>
    <w:p w:rsidR="00060DC6" w:rsidRPr="00791F8B" w:rsidRDefault="00060DC6" w:rsidP="00060DC6">
      <w:pPr>
        <w:jc w:val="center"/>
        <w:rPr>
          <w:rFonts w:asciiTheme="minorHAnsi" w:hAnsiTheme="minorHAnsi"/>
        </w:rPr>
      </w:pPr>
    </w:p>
    <w:p w:rsidR="00060DC6" w:rsidRPr="00791F8B" w:rsidRDefault="00060DC6" w:rsidP="00060DC6">
      <w:pPr>
        <w:jc w:val="center"/>
        <w:rPr>
          <w:rFonts w:asciiTheme="minorHAnsi" w:hAnsiTheme="minorHAnsi"/>
        </w:rPr>
      </w:pPr>
    </w:p>
    <w:p w:rsidR="00060DC6" w:rsidRPr="00791F8B" w:rsidRDefault="00060DC6" w:rsidP="00060DC6">
      <w:pPr>
        <w:jc w:val="center"/>
        <w:rPr>
          <w:rFonts w:asciiTheme="minorHAnsi" w:hAnsiTheme="minorHAnsi"/>
        </w:rPr>
      </w:pPr>
    </w:p>
    <w:p w:rsidR="00060DC6" w:rsidRPr="00791F8B" w:rsidRDefault="00060DC6" w:rsidP="00060DC6">
      <w:pPr>
        <w:jc w:val="center"/>
        <w:rPr>
          <w:rFonts w:asciiTheme="minorHAnsi" w:hAnsiTheme="minorHAnsi"/>
        </w:rPr>
      </w:pPr>
    </w:p>
    <w:p w:rsidR="00060DC6" w:rsidRPr="00791F8B" w:rsidRDefault="00060DC6" w:rsidP="00060DC6">
      <w:pPr>
        <w:jc w:val="center"/>
        <w:rPr>
          <w:rFonts w:asciiTheme="minorHAnsi" w:hAnsiTheme="minorHAnsi"/>
        </w:rPr>
      </w:pPr>
    </w:p>
    <w:p w:rsidR="00060DC6" w:rsidRPr="00791F8B" w:rsidRDefault="00060DC6" w:rsidP="00060DC6">
      <w:pPr>
        <w:jc w:val="center"/>
        <w:rPr>
          <w:rFonts w:asciiTheme="minorHAnsi" w:hAnsiTheme="minorHAnsi"/>
        </w:rPr>
      </w:pPr>
    </w:p>
    <w:p w:rsidR="00060DC6" w:rsidRPr="00791F8B" w:rsidRDefault="00060DC6" w:rsidP="00060DC6">
      <w:pPr>
        <w:jc w:val="center"/>
        <w:rPr>
          <w:rFonts w:asciiTheme="minorHAnsi" w:hAnsiTheme="minorHAnsi"/>
        </w:rPr>
      </w:pPr>
    </w:p>
    <w:p w:rsidR="00060DC6" w:rsidRPr="00791F8B" w:rsidRDefault="00060DC6" w:rsidP="00060DC6">
      <w:pPr>
        <w:jc w:val="center"/>
        <w:rPr>
          <w:rFonts w:asciiTheme="minorHAnsi" w:hAnsiTheme="minorHAnsi"/>
        </w:rPr>
      </w:pPr>
    </w:p>
    <w:p w:rsidR="00060DC6" w:rsidRPr="00791F8B" w:rsidRDefault="00060DC6" w:rsidP="00791F8B">
      <w:pPr>
        <w:rPr>
          <w:rFonts w:asciiTheme="minorHAnsi" w:hAnsiTheme="minorHAnsi"/>
        </w:rPr>
      </w:pPr>
    </w:p>
    <w:p w:rsidR="00791F8B" w:rsidRDefault="00791F8B" w:rsidP="00650A2B">
      <w:pPr>
        <w:jc w:val="center"/>
        <w:rPr>
          <w:rFonts w:asciiTheme="minorHAnsi" w:hAnsiTheme="minorHAnsi"/>
          <w:sz w:val="28"/>
          <w:szCs w:val="28"/>
          <w:u w:val="single"/>
        </w:rPr>
      </w:pPr>
    </w:p>
    <w:p w:rsidR="00791F8B" w:rsidRDefault="00791F8B" w:rsidP="00650A2B">
      <w:pPr>
        <w:jc w:val="center"/>
        <w:rPr>
          <w:rFonts w:asciiTheme="minorHAnsi" w:hAnsiTheme="minorHAnsi"/>
          <w:sz w:val="28"/>
          <w:szCs w:val="28"/>
          <w:u w:val="single"/>
        </w:rPr>
      </w:pPr>
    </w:p>
    <w:p w:rsidR="00791F8B" w:rsidRDefault="00791F8B" w:rsidP="00650A2B">
      <w:pPr>
        <w:jc w:val="center"/>
        <w:rPr>
          <w:rFonts w:asciiTheme="minorHAnsi" w:hAnsiTheme="minorHAnsi"/>
          <w:sz w:val="28"/>
          <w:szCs w:val="28"/>
          <w:u w:val="single"/>
        </w:rPr>
      </w:pPr>
    </w:p>
    <w:p w:rsidR="00791F8B" w:rsidRDefault="00791F8B" w:rsidP="00650A2B">
      <w:pPr>
        <w:jc w:val="center"/>
        <w:rPr>
          <w:rFonts w:asciiTheme="minorHAnsi" w:hAnsiTheme="minorHAnsi"/>
          <w:sz w:val="28"/>
          <w:szCs w:val="28"/>
          <w:u w:val="single"/>
        </w:rPr>
      </w:pPr>
    </w:p>
    <w:p w:rsidR="00791F8B" w:rsidRDefault="00791F8B" w:rsidP="00650A2B">
      <w:pPr>
        <w:jc w:val="center"/>
        <w:rPr>
          <w:rFonts w:asciiTheme="minorHAnsi" w:hAnsiTheme="minorHAnsi"/>
          <w:sz w:val="28"/>
          <w:szCs w:val="28"/>
          <w:u w:val="single"/>
        </w:rPr>
      </w:pPr>
    </w:p>
    <w:p w:rsidR="00783BCE" w:rsidRPr="00783BCE" w:rsidRDefault="00783BCE" w:rsidP="00783BCE">
      <w:pPr>
        <w:rPr>
          <w:rFonts w:asciiTheme="minorHAnsi" w:hAnsiTheme="minorHAnsi"/>
        </w:rPr>
      </w:pPr>
    </w:p>
    <w:p w:rsidR="00783BCE" w:rsidRPr="00783BCE" w:rsidRDefault="00783BCE" w:rsidP="00783BCE">
      <w:pPr>
        <w:rPr>
          <w:rFonts w:asciiTheme="minorHAnsi" w:hAnsiTheme="minorHAnsi"/>
        </w:rPr>
      </w:pPr>
    </w:p>
    <w:p w:rsidR="00F570EB" w:rsidRPr="00791F8B" w:rsidRDefault="00F570EB" w:rsidP="00F570EB">
      <w:pPr>
        <w:jc w:val="center"/>
        <w:rPr>
          <w:rFonts w:asciiTheme="minorHAnsi" w:hAnsiTheme="minorHAnsi"/>
          <w:sz w:val="28"/>
          <w:szCs w:val="28"/>
          <w:u w:val="single"/>
        </w:rPr>
      </w:pPr>
      <w:r w:rsidRPr="00791F8B">
        <w:rPr>
          <w:rFonts w:asciiTheme="minorHAnsi" w:hAnsiTheme="minorHAnsi"/>
          <w:sz w:val="28"/>
          <w:szCs w:val="28"/>
          <w:u w:val="single"/>
        </w:rPr>
        <w:t>Table of Contents</w:t>
      </w:r>
    </w:p>
    <w:p w:rsidR="00F570EB" w:rsidRPr="00791F8B" w:rsidRDefault="00F570EB" w:rsidP="00F570EB">
      <w:pPr>
        <w:jc w:val="center"/>
        <w:rPr>
          <w:rFonts w:asciiTheme="minorHAnsi" w:hAnsiTheme="minorHAnsi"/>
          <w:sz w:val="28"/>
          <w:szCs w:val="28"/>
          <w:u w:val="single"/>
        </w:rPr>
      </w:pPr>
    </w:p>
    <w:p w:rsidR="00F570EB" w:rsidRPr="00791F8B" w:rsidRDefault="00F570EB" w:rsidP="00F570EB">
      <w:pPr>
        <w:jc w:val="center"/>
        <w:rPr>
          <w:rFonts w:asciiTheme="minorHAnsi" w:hAnsiTheme="minorHAnsi"/>
        </w:rPr>
      </w:pPr>
    </w:p>
    <w:p w:rsidR="00F570EB" w:rsidRPr="00791F8B" w:rsidRDefault="00F570EB" w:rsidP="00F570EB">
      <w:pPr>
        <w:pStyle w:val="BodyText"/>
        <w:tabs>
          <w:tab w:val="right" w:leader="dot" w:pos="9071"/>
        </w:tabs>
        <w:rPr>
          <w:rFonts w:asciiTheme="minorHAnsi" w:hAnsiTheme="minorHAnsi"/>
        </w:rPr>
      </w:pPr>
      <w:r w:rsidRPr="00791F8B">
        <w:rPr>
          <w:rFonts w:asciiTheme="minorHAnsi" w:hAnsiTheme="minorHAnsi"/>
        </w:rPr>
        <w:fldChar w:fldCharType="begin"/>
      </w:r>
      <w:r w:rsidRPr="00791F8B">
        <w:rPr>
          <w:rFonts w:asciiTheme="minorHAnsi" w:hAnsiTheme="minorHAnsi"/>
        </w:rPr>
        <w:instrText xml:space="preserve"> TOC \f \o "1-9" </w:instrText>
      </w:r>
      <w:r w:rsidRPr="00791F8B">
        <w:rPr>
          <w:rFonts w:asciiTheme="minorHAnsi" w:hAnsiTheme="minorHAnsi"/>
        </w:rPr>
        <w:fldChar w:fldCharType="separate"/>
      </w:r>
      <w:r w:rsidRPr="00791F8B">
        <w:rPr>
          <w:rFonts w:asciiTheme="minorHAnsi" w:hAnsiTheme="minorHAnsi"/>
        </w:rPr>
        <w:t>1. The Client</w:t>
      </w:r>
      <w:r w:rsidRPr="00791F8B">
        <w:rPr>
          <w:rFonts w:asciiTheme="minorHAnsi" w:hAnsiTheme="minorHAnsi"/>
        </w:rPr>
        <w:tab/>
      </w:r>
      <w:r>
        <w:rPr>
          <w:rFonts w:asciiTheme="minorHAnsi" w:hAnsiTheme="minorHAnsi"/>
        </w:rPr>
        <w:t>4</w:t>
      </w:r>
    </w:p>
    <w:p w:rsidR="00F570EB" w:rsidRPr="00791F8B" w:rsidRDefault="00F570EB" w:rsidP="00F570EB">
      <w:pPr>
        <w:pStyle w:val="BodyText"/>
        <w:tabs>
          <w:tab w:val="right" w:leader="dot" w:pos="9071"/>
        </w:tabs>
        <w:rPr>
          <w:rFonts w:asciiTheme="minorHAnsi" w:hAnsiTheme="minorHAnsi"/>
        </w:rPr>
      </w:pPr>
      <w:r w:rsidRPr="00791F8B">
        <w:rPr>
          <w:rFonts w:asciiTheme="minorHAnsi" w:hAnsiTheme="minorHAnsi"/>
        </w:rPr>
        <w:t>2. The Project</w:t>
      </w:r>
      <w:r w:rsidRPr="00791F8B">
        <w:rPr>
          <w:rFonts w:asciiTheme="minorHAnsi" w:hAnsiTheme="minorHAnsi"/>
        </w:rPr>
        <w:tab/>
      </w:r>
      <w:r>
        <w:rPr>
          <w:rFonts w:asciiTheme="minorHAnsi" w:hAnsiTheme="minorHAnsi"/>
        </w:rPr>
        <w:t>4</w:t>
      </w:r>
    </w:p>
    <w:p w:rsidR="00F570EB" w:rsidRPr="00791F8B" w:rsidRDefault="00F570EB" w:rsidP="00F570EB">
      <w:pPr>
        <w:pStyle w:val="BodyText"/>
        <w:tabs>
          <w:tab w:val="right" w:leader="dot" w:pos="9071"/>
        </w:tabs>
        <w:rPr>
          <w:rFonts w:asciiTheme="minorHAnsi" w:hAnsiTheme="minorHAnsi"/>
        </w:rPr>
      </w:pPr>
      <w:r w:rsidRPr="00791F8B">
        <w:rPr>
          <w:rFonts w:asciiTheme="minorHAnsi" w:hAnsiTheme="minorHAnsi"/>
        </w:rPr>
        <w:t>3. Benefits</w:t>
      </w:r>
      <w:r w:rsidRPr="00791F8B">
        <w:rPr>
          <w:rFonts w:asciiTheme="minorHAnsi" w:hAnsiTheme="minorHAnsi"/>
        </w:rPr>
        <w:tab/>
      </w:r>
      <w:r>
        <w:rPr>
          <w:rFonts w:asciiTheme="minorHAnsi" w:hAnsiTheme="minorHAnsi"/>
        </w:rPr>
        <w:t>4</w:t>
      </w:r>
    </w:p>
    <w:p w:rsidR="00F570EB" w:rsidRPr="00791F8B" w:rsidRDefault="00F570EB" w:rsidP="00F570EB">
      <w:pPr>
        <w:pStyle w:val="BodyText"/>
        <w:tabs>
          <w:tab w:val="right" w:leader="dot" w:pos="9071"/>
        </w:tabs>
        <w:rPr>
          <w:rFonts w:asciiTheme="minorHAnsi" w:hAnsiTheme="minorHAnsi"/>
        </w:rPr>
      </w:pPr>
      <w:r w:rsidRPr="00791F8B">
        <w:rPr>
          <w:rFonts w:asciiTheme="minorHAnsi" w:hAnsiTheme="minorHAnsi"/>
        </w:rPr>
        <w:t>4. Scope</w:t>
      </w:r>
      <w:r w:rsidRPr="00791F8B">
        <w:rPr>
          <w:rFonts w:asciiTheme="minorHAnsi" w:hAnsiTheme="minorHAnsi"/>
        </w:rPr>
        <w:tab/>
      </w:r>
      <w:r>
        <w:rPr>
          <w:rFonts w:asciiTheme="minorHAnsi" w:hAnsiTheme="minorHAnsi"/>
        </w:rPr>
        <w:t>4</w:t>
      </w:r>
    </w:p>
    <w:p w:rsidR="00F570EB" w:rsidRPr="00791F8B" w:rsidRDefault="00F570EB" w:rsidP="00F570EB">
      <w:pPr>
        <w:pStyle w:val="BodyText"/>
        <w:tabs>
          <w:tab w:val="right" w:leader="dot" w:pos="9071"/>
        </w:tabs>
        <w:rPr>
          <w:rFonts w:asciiTheme="minorHAnsi" w:hAnsiTheme="minorHAnsi"/>
        </w:rPr>
      </w:pPr>
      <w:r w:rsidRPr="00791F8B">
        <w:rPr>
          <w:rFonts w:asciiTheme="minorHAnsi" w:hAnsiTheme="minorHAnsi"/>
        </w:rPr>
        <w:t>5. Walkthrough Scenarios</w:t>
      </w:r>
      <w:r w:rsidRPr="00791F8B">
        <w:rPr>
          <w:rFonts w:asciiTheme="minorHAnsi" w:hAnsiTheme="minorHAnsi"/>
        </w:rPr>
        <w:tab/>
      </w:r>
      <w:r>
        <w:rPr>
          <w:rFonts w:asciiTheme="minorHAnsi" w:hAnsiTheme="minorHAnsi"/>
        </w:rPr>
        <w:t>5</w:t>
      </w:r>
    </w:p>
    <w:p w:rsidR="00F570EB" w:rsidRPr="00791F8B" w:rsidRDefault="00F570EB" w:rsidP="00F570EB">
      <w:pPr>
        <w:pStyle w:val="Textbodyindent2"/>
        <w:tabs>
          <w:tab w:val="right" w:leader="dot" w:pos="8362"/>
        </w:tabs>
        <w:rPr>
          <w:rFonts w:asciiTheme="minorHAnsi" w:hAnsiTheme="minorHAnsi"/>
        </w:rPr>
      </w:pPr>
      <w:r w:rsidRPr="00791F8B">
        <w:rPr>
          <w:rFonts w:asciiTheme="minorHAnsi" w:hAnsiTheme="minorHAnsi"/>
        </w:rPr>
        <w:t>5.1 User</w:t>
      </w:r>
      <w:r w:rsidRPr="00791F8B">
        <w:rPr>
          <w:rFonts w:asciiTheme="minorHAnsi" w:hAnsiTheme="minorHAnsi"/>
        </w:rPr>
        <w:tab/>
      </w:r>
      <w:r>
        <w:rPr>
          <w:rFonts w:asciiTheme="minorHAnsi" w:hAnsiTheme="minorHAnsi"/>
        </w:rPr>
        <w:t>5</w:t>
      </w:r>
    </w:p>
    <w:p w:rsidR="00F570EB" w:rsidRPr="00791F8B" w:rsidRDefault="00F570EB" w:rsidP="00F570EB">
      <w:pPr>
        <w:pStyle w:val="Textbodyindent2"/>
        <w:tabs>
          <w:tab w:val="right" w:leader="dot" w:pos="8362"/>
        </w:tabs>
        <w:rPr>
          <w:rFonts w:asciiTheme="minorHAnsi" w:hAnsiTheme="minorHAnsi"/>
        </w:rPr>
      </w:pPr>
      <w:r w:rsidRPr="00791F8B">
        <w:rPr>
          <w:rFonts w:asciiTheme="minorHAnsi" w:hAnsiTheme="minorHAnsi"/>
        </w:rPr>
        <w:t>5.2 Administrator</w:t>
      </w:r>
      <w:r w:rsidRPr="00791F8B">
        <w:rPr>
          <w:rFonts w:asciiTheme="minorHAnsi" w:hAnsiTheme="minorHAnsi"/>
        </w:rPr>
        <w:tab/>
      </w:r>
      <w:r>
        <w:rPr>
          <w:rFonts w:asciiTheme="minorHAnsi" w:hAnsiTheme="minorHAnsi"/>
        </w:rPr>
        <w:t>5</w:t>
      </w:r>
    </w:p>
    <w:p w:rsidR="00F570EB" w:rsidRPr="00791F8B" w:rsidRDefault="00F570EB" w:rsidP="00F570EB">
      <w:pPr>
        <w:pStyle w:val="BodyText"/>
        <w:tabs>
          <w:tab w:val="right" w:leader="dot" w:pos="9071"/>
        </w:tabs>
        <w:rPr>
          <w:rFonts w:asciiTheme="minorHAnsi" w:hAnsiTheme="minorHAnsi"/>
        </w:rPr>
      </w:pPr>
      <w:r w:rsidRPr="00791F8B">
        <w:rPr>
          <w:rFonts w:asciiTheme="minorHAnsi" w:hAnsiTheme="minorHAnsi"/>
        </w:rPr>
        <w:t>6. Preliminary Software Requirements Analysis</w:t>
      </w:r>
      <w:r w:rsidRPr="00791F8B">
        <w:rPr>
          <w:rFonts w:asciiTheme="minorHAnsi" w:hAnsiTheme="minorHAnsi"/>
        </w:rPr>
        <w:tab/>
      </w:r>
      <w:r w:rsidR="008D739C">
        <w:rPr>
          <w:rFonts w:asciiTheme="minorHAnsi" w:hAnsiTheme="minorHAnsi"/>
        </w:rPr>
        <w:t>5</w:t>
      </w:r>
    </w:p>
    <w:p w:rsidR="00F570EB" w:rsidRPr="00791F8B" w:rsidRDefault="00F570EB" w:rsidP="00F570EB">
      <w:pPr>
        <w:pStyle w:val="Textbodyindent2"/>
        <w:tabs>
          <w:tab w:val="right" w:leader="dot" w:pos="8362"/>
        </w:tabs>
        <w:rPr>
          <w:rFonts w:asciiTheme="minorHAnsi" w:hAnsiTheme="minorHAnsi"/>
        </w:rPr>
      </w:pPr>
      <w:r w:rsidRPr="00791F8B">
        <w:rPr>
          <w:rFonts w:asciiTheme="minorHAnsi" w:hAnsiTheme="minorHAnsi"/>
        </w:rPr>
        <w:t>6.1 Functional Requirements</w:t>
      </w:r>
      <w:r w:rsidRPr="00791F8B">
        <w:rPr>
          <w:rFonts w:asciiTheme="minorHAnsi" w:hAnsiTheme="minorHAnsi"/>
        </w:rPr>
        <w:tab/>
      </w:r>
      <w:r w:rsidR="008D739C">
        <w:rPr>
          <w:rFonts w:asciiTheme="minorHAnsi" w:hAnsiTheme="minorHAnsi"/>
        </w:rPr>
        <w:t>5</w:t>
      </w:r>
    </w:p>
    <w:p w:rsidR="00F570EB" w:rsidRPr="00791F8B" w:rsidRDefault="00F570EB" w:rsidP="00F570EB">
      <w:pPr>
        <w:pStyle w:val="Textbodyindent3"/>
        <w:tabs>
          <w:tab w:val="right" w:leader="dot" w:pos="8357"/>
        </w:tabs>
        <w:rPr>
          <w:rFonts w:asciiTheme="minorHAnsi" w:hAnsiTheme="minorHAnsi"/>
        </w:rPr>
      </w:pPr>
      <w:r w:rsidRPr="00791F8B">
        <w:rPr>
          <w:rFonts w:asciiTheme="minorHAnsi" w:hAnsiTheme="minorHAnsi"/>
        </w:rPr>
        <w:t>6.1.1 End User</w:t>
      </w:r>
      <w:r w:rsidRPr="00791F8B">
        <w:rPr>
          <w:rFonts w:asciiTheme="minorHAnsi" w:hAnsiTheme="minorHAnsi"/>
        </w:rPr>
        <w:tab/>
      </w:r>
      <w:r w:rsidR="008D739C">
        <w:rPr>
          <w:rFonts w:asciiTheme="minorHAnsi" w:hAnsiTheme="minorHAnsi"/>
        </w:rPr>
        <w:t>5</w:t>
      </w:r>
    </w:p>
    <w:p w:rsidR="00F570EB" w:rsidRPr="00791F8B" w:rsidRDefault="00F570EB" w:rsidP="00F570EB">
      <w:pPr>
        <w:pStyle w:val="Textbodyindent3"/>
        <w:tabs>
          <w:tab w:val="right" w:leader="dot" w:pos="8357"/>
        </w:tabs>
        <w:rPr>
          <w:rFonts w:asciiTheme="minorHAnsi" w:hAnsiTheme="minorHAnsi"/>
        </w:rPr>
      </w:pPr>
      <w:r w:rsidRPr="00791F8B">
        <w:rPr>
          <w:rFonts w:asciiTheme="minorHAnsi" w:hAnsiTheme="minorHAnsi"/>
        </w:rPr>
        <w:t>6.1.2 Administrator</w:t>
      </w:r>
      <w:r w:rsidRPr="00791F8B">
        <w:rPr>
          <w:rFonts w:asciiTheme="minorHAnsi" w:hAnsiTheme="minorHAnsi"/>
        </w:rPr>
        <w:tab/>
      </w:r>
      <w:r w:rsidR="008D739C">
        <w:rPr>
          <w:rFonts w:asciiTheme="minorHAnsi" w:hAnsiTheme="minorHAnsi"/>
        </w:rPr>
        <w:t>5</w:t>
      </w:r>
    </w:p>
    <w:p w:rsidR="00F570EB" w:rsidRPr="00791F8B" w:rsidRDefault="00F570EB" w:rsidP="00F570EB">
      <w:pPr>
        <w:pStyle w:val="Textbodyindent3"/>
        <w:tabs>
          <w:tab w:val="right" w:leader="dot" w:pos="8357"/>
        </w:tabs>
        <w:rPr>
          <w:rFonts w:asciiTheme="minorHAnsi" w:hAnsiTheme="minorHAnsi"/>
        </w:rPr>
      </w:pPr>
      <w:r w:rsidRPr="00791F8B">
        <w:rPr>
          <w:rFonts w:asciiTheme="minorHAnsi" w:hAnsiTheme="minorHAnsi"/>
        </w:rPr>
        <w:t>6.1.3 System</w:t>
      </w:r>
      <w:r w:rsidRPr="00791F8B">
        <w:rPr>
          <w:rFonts w:asciiTheme="minorHAnsi" w:hAnsiTheme="minorHAnsi"/>
        </w:rPr>
        <w:tab/>
      </w:r>
      <w:r w:rsidR="00D22D2C">
        <w:rPr>
          <w:rFonts w:asciiTheme="minorHAnsi" w:hAnsiTheme="minorHAnsi"/>
        </w:rPr>
        <w:t>5</w:t>
      </w:r>
    </w:p>
    <w:p w:rsidR="00F570EB" w:rsidRPr="00791F8B" w:rsidRDefault="00F570EB" w:rsidP="00F570EB">
      <w:pPr>
        <w:pStyle w:val="Textbodyindent2"/>
        <w:tabs>
          <w:tab w:val="right" w:leader="dot" w:pos="8362"/>
        </w:tabs>
        <w:rPr>
          <w:rFonts w:asciiTheme="minorHAnsi" w:hAnsiTheme="minorHAnsi"/>
        </w:rPr>
      </w:pPr>
      <w:r w:rsidRPr="00791F8B">
        <w:rPr>
          <w:rFonts w:asciiTheme="minorHAnsi" w:hAnsiTheme="minorHAnsi"/>
        </w:rPr>
        <w:t>6.2 Non-functional Requirements</w:t>
      </w:r>
      <w:r w:rsidRPr="00791F8B">
        <w:rPr>
          <w:rFonts w:asciiTheme="minorHAnsi" w:hAnsiTheme="minorHAnsi"/>
        </w:rPr>
        <w:tab/>
      </w:r>
      <w:r w:rsidR="008D739C">
        <w:rPr>
          <w:rFonts w:asciiTheme="minorHAnsi" w:hAnsiTheme="minorHAnsi"/>
        </w:rPr>
        <w:t>6</w:t>
      </w:r>
    </w:p>
    <w:p w:rsidR="00F570EB" w:rsidRPr="00791F8B" w:rsidRDefault="00F570EB" w:rsidP="00F570EB">
      <w:pPr>
        <w:pStyle w:val="BodyText"/>
        <w:tabs>
          <w:tab w:val="right" w:leader="dot" w:pos="9071"/>
        </w:tabs>
        <w:rPr>
          <w:rFonts w:asciiTheme="minorHAnsi" w:hAnsiTheme="minorHAnsi"/>
        </w:rPr>
      </w:pPr>
      <w:r w:rsidRPr="00791F8B">
        <w:rPr>
          <w:rFonts w:asciiTheme="minorHAnsi" w:hAnsiTheme="minorHAnsi"/>
        </w:rPr>
        <w:t>7. Technical Requirements and Feasibility</w:t>
      </w:r>
      <w:r w:rsidRPr="00791F8B">
        <w:rPr>
          <w:rFonts w:asciiTheme="minorHAnsi" w:hAnsiTheme="minorHAnsi"/>
        </w:rPr>
        <w:tab/>
      </w:r>
      <w:r w:rsidR="008D739C">
        <w:rPr>
          <w:rFonts w:asciiTheme="minorHAnsi" w:hAnsiTheme="minorHAnsi"/>
        </w:rPr>
        <w:t>6</w:t>
      </w:r>
    </w:p>
    <w:p w:rsidR="00F570EB" w:rsidRPr="00791F8B" w:rsidRDefault="00F570EB" w:rsidP="00F570EB">
      <w:pPr>
        <w:pStyle w:val="BodyText"/>
        <w:tabs>
          <w:tab w:val="right" w:leader="dot" w:pos="9071"/>
        </w:tabs>
        <w:rPr>
          <w:rFonts w:asciiTheme="minorHAnsi" w:hAnsiTheme="minorHAnsi"/>
        </w:rPr>
      </w:pPr>
      <w:r w:rsidRPr="00791F8B">
        <w:rPr>
          <w:rFonts w:asciiTheme="minorHAnsi" w:hAnsiTheme="minorHAnsi"/>
        </w:rPr>
        <w:t>8. Deliverables</w:t>
      </w:r>
      <w:r w:rsidRPr="00791F8B">
        <w:rPr>
          <w:rFonts w:asciiTheme="minorHAnsi" w:hAnsiTheme="minorHAnsi"/>
        </w:rPr>
        <w:tab/>
      </w:r>
      <w:r w:rsidR="008D739C">
        <w:rPr>
          <w:rFonts w:asciiTheme="minorHAnsi" w:hAnsiTheme="minorHAnsi"/>
        </w:rPr>
        <w:t>6</w:t>
      </w:r>
    </w:p>
    <w:p w:rsidR="00F570EB" w:rsidRPr="00791F8B" w:rsidRDefault="00F570EB" w:rsidP="00F570EB">
      <w:pPr>
        <w:pStyle w:val="Textbodyindent2"/>
        <w:tabs>
          <w:tab w:val="right" w:leader="dot" w:pos="8362"/>
        </w:tabs>
        <w:rPr>
          <w:rFonts w:asciiTheme="minorHAnsi" w:hAnsiTheme="minorHAnsi"/>
        </w:rPr>
      </w:pPr>
      <w:r w:rsidRPr="00791F8B">
        <w:rPr>
          <w:rFonts w:asciiTheme="minorHAnsi" w:hAnsiTheme="minorHAnsi"/>
        </w:rPr>
        <w:t>8.1 Management Deliverables</w:t>
      </w:r>
      <w:r w:rsidRPr="00791F8B">
        <w:rPr>
          <w:rFonts w:asciiTheme="minorHAnsi" w:hAnsiTheme="minorHAnsi"/>
        </w:rPr>
        <w:tab/>
      </w:r>
      <w:r w:rsidR="008D739C">
        <w:rPr>
          <w:rFonts w:asciiTheme="minorHAnsi" w:hAnsiTheme="minorHAnsi"/>
        </w:rPr>
        <w:t>6</w:t>
      </w:r>
    </w:p>
    <w:p w:rsidR="00F570EB" w:rsidRPr="00791F8B" w:rsidRDefault="00F570EB" w:rsidP="00F570EB">
      <w:pPr>
        <w:pStyle w:val="Textbodyindent2"/>
        <w:tabs>
          <w:tab w:val="right" w:leader="dot" w:pos="8362"/>
        </w:tabs>
        <w:rPr>
          <w:rFonts w:asciiTheme="minorHAnsi" w:hAnsiTheme="minorHAnsi"/>
        </w:rPr>
      </w:pPr>
      <w:r w:rsidRPr="00791F8B">
        <w:rPr>
          <w:rFonts w:asciiTheme="minorHAnsi" w:hAnsiTheme="minorHAnsi"/>
        </w:rPr>
        <w:t>8.2 Technical Deliverables</w:t>
      </w:r>
      <w:r w:rsidRPr="00791F8B">
        <w:rPr>
          <w:rFonts w:asciiTheme="minorHAnsi" w:hAnsiTheme="minorHAnsi"/>
        </w:rPr>
        <w:tab/>
      </w:r>
      <w:r w:rsidR="008D739C">
        <w:rPr>
          <w:rFonts w:asciiTheme="minorHAnsi" w:hAnsiTheme="minorHAnsi"/>
        </w:rPr>
        <w:t>7</w:t>
      </w:r>
    </w:p>
    <w:p w:rsidR="00F570EB" w:rsidRPr="00791F8B" w:rsidRDefault="00F570EB" w:rsidP="00F570EB">
      <w:pPr>
        <w:pStyle w:val="BodyText"/>
        <w:tabs>
          <w:tab w:val="right" w:leader="dot" w:pos="9071"/>
        </w:tabs>
        <w:rPr>
          <w:rFonts w:asciiTheme="minorHAnsi" w:hAnsiTheme="minorHAnsi"/>
        </w:rPr>
      </w:pPr>
      <w:r w:rsidRPr="00791F8B">
        <w:rPr>
          <w:rFonts w:asciiTheme="minorHAnsi" w:hAnsiTheme="minorHAnsi"/>
        </w:rPr>
        <w:t>9. Software Development Process</w:t>
      </w:r>
      <w:r w:rsidRPr="00791F8B">
        <w:rPr>
          <w:rFonts w:asciiTheme="minorHAnsi" w:hAnsiTheme="minorHAnsi"/>
        </w:rPr>
        <w:tab/>
      </w:r>
      <w:r w:rsidR="008D739C">
        <w:rPr>
          <w:rFonts w:asciiTheme="minorHAnsi" w:hAnsiTheme="minorHAnsi"/>
        </w:rPr>
        <w:t>7</w:t>
      </w:r>
    </w:p>
    <w:p w:rsidR="00F570EB" w:rsidRPr="00791F8B" w:rsidRDefault="00F570EB" w:rsidP="00F570EB">
      <w:pPr>
        <w:pStyle w:val="BodyText"/>
        <w:tabs>
          <w:tab w:val="right" w:leader="dot" w:pos="9071"/>
        </w:tabs>
        <w:rPr>
          <w:rFonts w:asciiTheme="minorHAnsi" w:hAnsiTheme="minorHAnsi"/>
        </w:rPr>
      </w:pPr>
      <w:r w:rsidRPr="00791F8B">
        <w:rPr>
          <w:rFonts w:asciiTheme="minorHAnsi" w:hAnsiTheme="minorHAnsi"/>
        </w:rPr>
        <w:t xml:space="preserve">10. Risk Analysis </w:t>
      </w:r>
      <w:r w:rsidRPr="00791F8B">
        <w:rPr>
          <w:rFonts w:asciiTheme="minorHAnsi" w:hAnsiTheme="minorHAnsi"/>
        </w:rPr>
        <w:tab/>
      </w:r>
      <w:r w:rsidR="008D739C">
        <w:rPr>
          <w:rFonts w:asciiTheme="minorHAnsi" w:hAnsiTheme="minorHAnsi"/>
        </w:rPr>
        <w:t>8</w:t>
      </w:r>
    </w:p>
    <w:p w:rsidR="00F570EB" w:rsidRPr="00791F8B" w:rsidRDefault="00F570EB" w:rsidP="00F570EB">
      <w:pPr>
        <w:pStyle w:val="BodyText"/>
        <w:tabs>
          <w:tab w:val="right" w:leader="dot" w:pos="9071"/>
        </w:tabs>
        <w:rPr>
          <w:rFonts w:asciiTheme="minorHAnsi" w:hAnsiTheme="minorHAnsi"/>
        </w:rPr>
      </w:pPr>
      <w:r w:rsidRPr="00791F8B">
        <w:rPr>
          <w:rFonts w:asciiTheme="minorHAnsi" w:hAnsiTheme="minorHAnsi"/>
        </w:rPr>
        <w:t>11. Visibility Plan</w:t>
      </w:r>
      <w:r w:rsidRPr="00791F8B">
        <w:rPr>
          <w:rFonts w:asciiTheme="minorHAnsi" w:hAnsiTheme="minorHAnsi"/>
        </w:rPr>
        <w:tab/>
      </w:r>
      <w:r w:rsidR="008D739C">
        <w:rPr>
          <w:rFonts w:asciiTheme="minorHAnsi" w:hAnsiTheme="minorHAnsi"/>
        </w:rPr>
        <w:t>8</w:t>
      </w:r>
    </w:p>
    <w:p w:rsidR="00F570EB" w:rsidRPr="00791F8B" w:rsidRDefault="00F570EB" w:rsidP="00F570EB">
      <w:pPr>
        <w:pStyle w:val="BodyText"/>
        <w:tabs>
          <w:tab w:val="right" w:leader="dot" w:pos="9071"/>
        </w:tabs>
        <w:rPr>
          <w:rFonts w:asciiTheme="minorHAnsi" w:hAnsiTheme="minorHAnsi"/>
        </w:rPr>
      </w:pPr>
      <w:r w:rsidRPr="00791F8B">
        <w:rPr>
          <w:rFonts w:asciiTheme="minorHAnsi" w:hAnsiTheme="minorHAnsi"/>
        </w:rPr>
        <w:t>12. Preliminary Project Plan</w:t>
      </w:r>
      <w:r w:rsidRPr="00791F8B">
        <w:rPr>
          <w:rFonts w:asciiTheme="minorHAnsi" w:hAnsiTheme="minorHAnsi"/>
        </w:rPr>
        <w:tab/>
      </w:r>
      <w:r w:rsidR="008D739C">
        <w:rPr>
          <w:rFonts w:asciiTheme="minorHAnsi" w:hAnsiTheme="minorHAnsi"/>
        </w:rPr>
        <w:t>9</w:t>
      </w:r>
    </w:p>
    <w:p w:rsidR="00F570EB" w:rsidRDefault="00F570EB" w:rsidP="00F570EB">
      <w:pPr>
        <w:rPr>
          <w:rFonts w:asciiTheme="minorHAnsi" w:hAnsiTheme="minorHAnsi"/>
        </w:rPr>
        <w:sectPr w:rsidR="00F570EB" w:rsidSect="009B3FFA">
          <w:footerReference w:type="default" r:id="rId11"/>
          <w:headerReference w:type="first" r:id="rId12"/>
          <w:footerReference w:type="first" r:id="rId13"/>
          <w:pgSz w:w="11906" w:h="16838"/>
          <w:pgMar w:top="1440" w:right="1440" w:bottom="1440" w:left="1440" w:header="708" w:footer="708" w:gutter="0"/>
          <w:pgNumType w:start="1"/>
          <w:cols w:space="708"/>
          <w:titlePg/>
          <w:docGrid w:linePitch="360"/>
        </w:sectPr>
      </w:pPr>
      <w:r w:rsidRPr="00791F8B">
        <w:rPr>
          <w:rFonts w:asciiTheme="minorHAnsi" w:hAnsiTheme="minorHAnsi"/>
        </w:rPr>
        <w:t>13. Conclusion…………………………………………………………………………………</w:t>
      </w:r>
      <w:r w:rsidRPr="00791F8B">
        <w:rPr>
          <w:rFonts w:asciiTheme="minorHAnsi" w:hAnsiTheme="minorHAnsi"/>
        </w:rPr>
        <w:fldChar w:fldCharType="end"/>
      </w:r>
      <w:r>
        <w:rPr>
          <w:rFonts w:asciiTheme="minorHAnsi" w:hAnsiTheme="minorHAnsi"/>
        </w:rPr>
        <w:t>…………………………………</w:t>
      </w:r>
      <w:r w:rsidR="00D22D2C">
        <w:rPr>
          <w:rFonts w:asciiTheme="minorHAnsi" w:hAnsiTheme="minorHAnsi"/>
        </w:rPr>
        <w:t>.</w:t>
      </w:r>
      <w:r w:rsidR="008D739C">
        <w:rPr>
          <w:rFonts w:asciiTheme="minorHAnsi" w:hAnsiTheme="minorHAnsi"/>
        </w:rPr>
        <w:t>10</w:t>
      </w:r>
    </w:p>
    <w:p w:rsidR="00791F8B" w:rsidRPr="00791F8B" w:rsidRDefault="00791F8B" w:rsidP="00783BCE">
      <w:pPr>
        <w:pStyle w:val="Heading1"/>
        <w:pageBreakBefore/>
        <w:numPr>
          <w:ilvl w:val="0"/>
          <w:numId w:val="0"/>
        </w:numPr>
        <w:ind w:left="432"/>
        <w:rPr>
          <w:rFonts w:asciiTheme="minorHAnsi" w:hAnsiTheme="minorHAnsi"/>
        </w:rPr>
      </w:pPr>
      <w:r w:rsidRPr="00791F8B">
        <w:rPr>
          <w:rFonts w:asciiTheme="minorHAnsi" w:hAnsiTheme="minorHAnsi"/>
        </w:rPr>
        <w:lastRenderedPageBreak/>
        <w:t>1. The Client</w:t>
      </w:r>
    </w:p>
    <w:p w:rsidR="00791F8B" w:rsidRPr="00791F8B" w:rsidRDefault="00791F8B" w:rsidP="00791F8B">
      <w:pPr>
        <w:pStyle w:val="BodyText"/>
        <w:rPr>
          <w:rFonts w:asciiTheme="minorHAnsi" w:hAnsiTheme="minorHAnsi" w:cs="Tahoma"/>
        </w:rPr>
      </w:pPr>
      <w:r w:rsidRPr="00791F8B">
        <w:rPr>
          <w:rFonts w:asciiTheme="minorHAnsi" w:hAnsiTheme="minorHAnsi" w:cs="Tahoma"/>
        </w:rPr>
        <w:t>Cinema, Dublin</w:t>
      </w:r>
    </w:p>
    <w:p w:rsidR="00791F8B" w:rsidRPr="00791F8B" w:rsidRDefault="00791F8B" w:rsidP="00791F8B">
      <w:pPr>
        <w:pStyle w:val="Heading1"/>
        <w:ind w:left="432" w:hanging="432"/>
        <w:rPr>
          <w:rFonts w:asciiTheme="minorHAnsi" w:hAnsiTheme="minorHAnsi"/>
        </w:rPr>
      </w:pPr>
      <w:r w:rsidRPr="00791F8B">
        <w:rPr>
          <w:rFonts w:asciiTheme="minorHAnsi" w:hAnsiTheme="minorHAnsi"/>
        </w:rPr>
        <w:t>2. The Project</w:t>
      </w:r>
    </w:p>
    <w:p w:rsidR="00791F8B" w:rsidRPr="00791F8B" w:rsidRDefault="00791F8B" w:rsidP="00791F8B">
      <w:pPr>
        <w:pStyle w:val="BodyText"/>
        <w:rPr>
          <w:rFonts w:asciiTheme="minorHAnsi" w:hAnsiTheme="minorHAnsi" w:cs="Tahoma"/>
        </w:rPr>
      </w:pPr>
      <w:r w:rsidRPr="00791F8B">
        <w:rPr>
          <w:rFonts w:asciiTheme="minorHAnsi" w:hAnsiTheme="minorHAnsi" w:cs="Tahoma"/>
        </w:rPr>
        <w:t>The aim of this project is to develop an online cinema ticketing office.</w:t>
      </w:r>
    </w:p>
    <w:p w:rsidR="00791F8B" w:rsidRPr="00791F8B" w:rsidRDefault="00791F8B" w:rsidP="00791F8B">
      <w:pPr>
        <w:pStyle w:val="BodyText"/>
        <w:numPr>
          <w:ilvl w:val="0"/>
          <w:numId w:val="5"/>
        </w:numPr>
        <w:rPr>
          <w:rFonts w:asciiTheme="minorHAnsi" w:hAnsiTheme="minorHAnsi" w:cs="Tahoma"/>
        </w:rPr>
      </w:pPr>
      <w:r w:rsidRPr="00791F8B">
        <w:rPr>
          <w:rFonts w:asciiTheme="minorHAnsi" w:hAnsiTheme="minorHAnsi" w:cs="Tahoma"/>
        </w:rPr>
        <w:t xml:space="preserve">Create a 24hours, 7days a week </w:t>
      </w:r>
      <w:r w:rsidR="00EB6444" w:rsidRPr="00791F8B">
        <w:rPr>
          <w:rFonts w:asciiTheme="minorHAnsi" w:hAnsiTheme="minorHAnsi" w:cs="Tahoma"/>
        </w:rPr>
        <w:t>ticketing for</w:t>
      </w:r>
      <w:r w:rsidRPr="00791F8B">
        <w:rPr>
          <w:rFonts w:asciiTheme="minorHAnsi" w:hAnsiTheme="minorHAnsi" w:cs="Tahoma"/>
        </w:rPr>
        <w:t xml:space="preserve"> users.</w:t>
      </w:r>
    </w:p>
    <w:p w:rsidR="00791F8B" w:rsidRPr="00791F8B" w:rsidRDefault="00791F8B" w:rsidP="00791F8B">
      <w:pPr>
        <w:pStyle w:val="BodyText"/>
        <w:numPr>
          <w:ilvl w:val="0"/>
          <w:numId w:val="5"/>
        </w:numPr>
        <w:rPr>
          <w:rFonts w:asciiTheme="minorHAnsi" w:hAnsiTheme="minorHAnsi" w:cs="Tahoma"/>
        </w:rPr>
      </w:pPr>
      <w:r w:rsidRPr="00791F8B">
        <w:rPr>
          <w:rFonts w:asciiTheme="minorHAnsi" w:hAnsiTheme="minorHAnsi" w:cs="Tahoma"/>
        </w:rPr>
        <w:t>Simple and easy to use GUI that allows user and Administrator to use the system</w:t>
      </w:r>
    </w:p>
    <w:p w:rsidR="00791F8B" w:rsidRPr="00791F8B" w:rsidRDefault="00791F8B" w:rsidP="00791F8B">
      <w:pPr>
        <w:pStyle w:val="BodyText"/>
        <w:numPr>
          <w:ilvl w:val="0"/>
          <w:numId w:val="5"/>
        </w:numPr>
        <w:rPr>
          <w:rFonts w:asciiTheme="minorHAnsi" w:hAnsiTheme="minorHAnsi" w:cs="Tahoma"/>
        </w:rPr>
      </w:pPr>
      <w:r w:rsidRPr="00791F8B">
        <w:rPr>
          <w:rFonts w:asciiTheme="minorHAnsi" w:hAnsiTheme="minorHAnsi" w:cs="Tahoma"/>
        </w:rPr>
        <w:t>Create an application for user registration and order</w:t>
      </w:r>
    </w:p>
    <w:p w:rsidR="00791F8B" w:rsidRPr="00791F8B" w:rsidRDefault="00791F8B" w:rsidP="00791F8B">
      <w:pPr>
        <w:pStyle w:val="BodyText"/>
        <w:numPr>
          <w:ilvl w:val="0"/>
          <w:numId w:val="5"/>
        </w:numPr>
        <w:rPr>
          <w:rFonts w:asciiTheme="minorHAnsi" w:hAnsiTheme="minorHAnsi" w:cs="Tahoma"/>
        </w:rPr>
      </w:pPr>
      <w:r w:rsidRPr="00791F8B">
        <w:rPr>
          <w:rFonts w:asciiTheme="minorHAnsi" w:hAnsiTheme="minorHAnsi" w:cs="Tahoma"/>
        </w:rPr>
        <w:t xml:space="preserve">Incorporating the data store </w:t>
      </w:r>
      <w:r w:rsidR="00EB6444" w:rsidRPr="00791F8B">
        <w:rPr>
          <w:rFonts w:asciiTheme="minorHAnsi" w:hAnsiTheme="minorHAnsi" w:cs="Tahoma"/>
        </w:rPr>
        <w:t>to areas</w:t>
      </w:r>
      <w:r w:rsidRPr="00791F8B">
        <w:rPr>
          <w:rFonts w:asciiTheme="minorHAnsi" w:hAnsiTheme="minorHAnsi" w:cs="Tahoma"/>
        </w:rPr>
        <w:t xml:space="preserve"> of future growth.</w:t>
      </w:r>
    </w:p>
    <w:p w:rsidR="00791F8B" w:rsidRPr="00791F8B" w:rsidRDefault="00791F8B" w:rsidP="00791F8B">
      <w:pPr>
        <w:pStyle w:val="Heading1"/>
        <w:ind w:left="432" w:hanging="432"/>
        <w:rPr>
          <w:rFonts w:asciiTheme="minorHAnsi" w:hAnsiTheme="minorHAnsi"/>
        </w:rPr>
      </w:pPr>
      <w:r w:rsidRPr="00791F8B">
        <w:rPr>
          <w:rFonts w:asciiTheme="minorHAnsi" w:hAnsiTheme="minorHAnsi"/>
        </w:rPr>
        <w:t>3. Benefits</w:t>
      </w:r>
    </w:p>
    <w:p w:rsidR="00791F8B" w:rsidRPr="00791F8B" w:rsidRDefault="00791F8B" w:rsidP="00791F8B">
      <w:pPr>
        <w:pStyle w:val="BodyText"/>
        <w:numPr>
          <w:ilvl w:val="0"/>
          <w:numId w:val="4"/>
        </w:numPr>
        <w:rPr>
          <w:rFonts w:asciiTheme="minorHAnsi" w:hAnsiTheme="minorHAnsi" w:cs="Tahoma"/>
        </w:rPr>
      </w:pPr>
      <w:r w:rsidRPr="00791F8B">
        <w:rPr>
          <w:rFonts w:asciiTheme="minorHAnsi" w:hAnsiTheme="minorHAnsi" w:cs="Tahoma"/>
        </w:rPr>
        <w:t>An online office such as this will allow the cinema to sell their tickets 24 hours a day, 365 days a year.</w:t>
      </w:r>
    </w:p>
    <w:p w:rsidR="00791F8B" w:rsidRPr="00791F8B" w:rsidRDefault="00791F8B" w:rsidP="00791F8B">
      <w:pPr>
        <w:pStyle w:val="BodyText"/>
        <w:numPr>
          <w:ilvl w:val="0"/>
          <w:numId w:val="4"/>
        </w:numPr>
        <w:rPr>
          <w:rFonts w:asciiTheme="minorHAnsi" w:hAnsiTheme="minorHAnsi" w:cs="Tahoma"/>
        </w:rPr>
      </w:pPr>
      <w:r w:rsidRPr="00791F8B">
        <w:rPr>
          <w:rFonts w:asciiTheme="minorHAnsi" w:hAnsiTheme="minorHAnsi" w:cs="Tahoma"/>
        </w:rPr>
        <w:t>It increases profits of the company.</w:t>
      </w:r>
    </w:p>
    <w:p w:rsidR="00791F8B" w:rsidRPr="00791F8B" w:rsidRDefault="00791F8B" w:rsidP="00791F8B">
      <w:pPr>
        <w:pStyle w:val="BodyText"/>
        <w:numPr>
          <w:ilvl w:val="0"/>
          <w:numId w:val="4"/>
        </w:numPr>
        <w:rPr>
          <w:rFonts w:asciiTheme="minorHAnsi" w:hAnsiTheme="minorHAnsi" w:cs="Tahoma"/>
        </w:rPr>
      </w:pPr>
      <w:r w:rsidRPr="00791F8B">
        <w:rPr>
          <w:rFonts w:asciiTheme="minorHAnsi" w:hAnsiTheme="minorHAnsi" w:cs="Tahoma"/>
        </w:rPr>
        <w:t>Create a database of customer preferences and choices</w:t>
      </w:r>
    </w:p>
    <w:p w:rsidR="00791F8B" w:rsidRPr="00791F8B" w:rsidRDefault="00791F8B" w:rsidP="00791F8B">
      <w:pPr>
        <w:pStyle w:val="BodyText"/>
        <w:numPr>
          <w:ilvl w:val="0"/>
          <w:numId w:val="4"/>
        </w:numPr>
        <w:rPr>
          <w:rFonts w:asciiTheme="minorHAnsi" w:hAnsiTheme="minorHAnsi" w:cs="Tahoma"/>
        </w:rPr>
      </w:pPr>
      <w:r w:rsidRPr="00791F8B">
        <w:rPr>
          <w:rFonts w:asciiTheme="minorHAnsi" w:hAnsiTheme="minorHAnsi" w:cs="Tahoma"/>
        </w:rPr>
        <w:t xml:space="preserve">Understanding the best way to communicate to </w:t>
      </w:r>
    </w:p>
    <w:p w:rsidR="00791F8B" w:rsidRPr="00791F8B" w:rsidRDefault="00791F8B" w:rsidP="00791F8B">
      <w:pPr>
        <w:pStyle w:val="BodyText"/>
        <w:numPr>
          <w:ilvl w:val="0"/>
          <w:numId w:val="4"/>
        </w:numPr>
        <w:rPr>
          <w:rFonts w:asciiTheme="minorHAnsi" w:hAnsiTheme="minorHAnsi" w:cs="Tahoma"/>
        </w:rPr>
      </w:pPr>
      <w:r w:rsidRPr="00791F8B">
        <w:rPr>
          <w:rFonts w:asciiTheme="minorHAnsi" w:hAnsiTheme="minorHAnsi" w:cs="Tahoma"/>
        </w:rPr>
        <w:t>Create an interactive questionnaire to find out future expectation for the purpose of growth</w:t>
      </w:r>
    </w:p>
    <w:p w:rsidR="00791F8B" w:rsidRPr="00791F8B" w:rsidRDefault="00791F8B" w:rsidP="00791F8B">
      <w:pPr>
        <w:pStyle w:val="BodyText"/>
        <w:rPr>
          <w:rFonts w:asciiTheme="minorHAnsi" w:hAnsiTheme="minorHAnsi" w:cs="Tahoma"/>
        </w:rPr>
      </w:pPr>
    </w:p>
    <w:p w:rsidR="00791F8B" w:rsidRPr="00791F8B" w:rsidRDefault="00791F8B" w:rsidP="00791F8B">
      <w:pPr>
        <w:pStyle w:val="Heading1"/>
        <w:ind w:left="432" w:hanging="432"/>
        <w:rPr>
          <w:rFonts w:asciiTheme="minorHAnsi" w:hAnsiTheme="minorHAnsi"/>
        </w:rPr>
      </w:pPr>
      <w:r w:rsidRPr="00791F8B">
        <w:rPr>
          <w:rFonts w:asciiTheme="minorHAnsi" w:hAnsiTheme="minorHAnsi"/>
        </w:rPr>
        <w:t>4. Scope</w:t>
      </w:r>
    </w:p>
    <w:p w:rsidR="00791F8B" w:rsidRPr="00791F8B" w:rsidRDefault="00791F8B" w:rsidP="00791F8B">
      <w:pPr>
        <w:pStyle w:val="BodyText"/>
        <w:rPr>
          <w:rFonts w:asciiTheme="minorHAnsi" w:hAnsiTheme="minorHAnsi"/>
        </w:rPr>
      </w:pPr>
      <w:r w:rsidRPr="00791F8B">
        <w:rPr>
          <w:rFonts w:asciiTheme="minorHAnsi" w:hAnsiTheme="minorHAnsi"/>
        </w:rPr>
        <w:t xml:space="preserve">This software will be designed and developed to allow </w:t>
      </w:r>
      <w:r w:rsidR="00EB6444" w:rsidRPr="00791F8B">
        <w:rPr>
          <w:rFonts w:asciiTheme="minorHAnsi" w:hAnsiTheme="minorHAnsi"/>
        </w:rPr>
        <w:t>customers to</w:t>
      </w:r>
      <w:r w:rsidRPr="00791F8B">
        <w:rPr>
          <w:rFonts w:asciiTheme="minorHAnsi" w:hAnsiTheme="minorHAnsi"/>
        </w:rPr>
        <w:t xml:space="preserve"> order, reserve film tickets of “Cinema” via an online webpage.</w:t>
      </w:r>
    </w:p>
    <w:p w:rsidR="00791F8B" w:rsidRPr="00791F8B" w:rsidRDefault="00791F8B" w:rsidP="00791F8B">
      <w:pPr>
        <w:rPr>
          <w:rFonts w:asciiTheme="minorHAnsi" w:hAnsiTheme="minorHAnsi"/>
        </w:rPr>
      </w:pPr>
      <w:r w:rsidRPr="00791F8B">
        <w:rPr>
          <w:rFonts w:asciiTheme="minorHAnsi" w:eastAsia="Calibri" w:hAnsiTheme="minorHAnsi"/>
        </w:rPr>
        <w:t>This softwa</w:t>
      </w:r>
      <w:r w:rsidRPr="00791F8B">
        <w:rPr>
          <w:rFonts w:asciiTheme="minorHAnsi" w:hAnsiTheme="minorHAnsi"/>
        </w:rPr>
        <w:t xml:space="preserve">re will allow the end customer </w:t>
      </w:r>
      <w:r w:rsidRPr="00791F8B">
        <w:rPr>
          <w:rFonts w:asciiTheme="minorHAnsi" w:eastAsia="Calibri" w:hAnsiTheme="minorHAnsi"/>
        </w:rPr>
        <w:t xml:space="preserve">to </w:t>
      </w:r>
      <w:r w:rsidRPr="00791F8B">
        <w:rPr>
          <w:rFonts w:asciiTheme="minorHAnsi" w:hAnsiTheme="minorHAnsi"/>
        </w:rPr>
        <w:t>film</w:t>
      </w:r>
      <w:r w:rsidRPr="00791F8B">
        <w:rPr>
          <w:rFonts w:asciiTheme="minorHAnsi" w:eastAsia="Calibri" w:hAnsiTheme="minorHAnsi"/>
        </w:rPr>
        <w:t xml:space="preserve"> items information, to choose some of them and order his particular </w:t>
      </w:r>
      <w:r w:rsidRPr="00791F8B">
        <w:rPr>
          <w:rFonts w:asciiTheme="minorHAnsi" w:hAnsiTheme="minorHAnsi"/>
        </w:rPr>
        <w:t>choice;</w:t>
      </w:r>
      <w:r w:rsidRPr="00791F8B">
        <w:rPr>
          <w:rFonts w:asciiTheme="minorHAnsi" w:eastAsia="Calibri" w:hAnsiTheme="minorHAnsi"/>
        </w:rPr>
        <w:t xml:space="preserve"> he/she will receive an order confirmation</w:t>
      </w:r>
      <w:r w:rsidRPr="00791F8B">
        <w:rPr>
          <w:rFonts w:asciiTheme="minorHAnsi" w:hAnsiTheme="minorHAnsi"/>
        </w:rPr>
        <w:tab/>
      </w:r>
    </w:p>
    <w:p w:rsidR="00791F8B" w:rsidRPr="00791F8B" w:rsidRDefault="00791F8B" w:rsidP="00791F8B">
      <w:pPr>
        <w:rPr>
          <w:rFonts w:asciiTheme="minorHAnsi" w:hAnsiTheme="minorHAnsi"/>
          <w:sz w:val="28"/>
          <w:szCs w:val="28"/>
        </w:rPr>
      </w:pPr>
    </w:p>
    <w:p w:rsidR="00791F8B" w:rsidRDefault="00791F8B" w:rsidP="00791F8B">
      <w:pPr>
        <w:rPr>
          <w:rFonts w:asciiTheme="minorHAnsi" w:hAnsiTheme="minorHAnsi" w:cs="Arial"/>
          <w:b/>
          <w:sz w:val="32"/>
          <w:szCs w:val="32"/>
        </w:rPr>
      </w:pPr>
    </w:p>
    <w:p w:rsidR="00791F8B" w:rsidRDefault="00791F8B" w:rsidP="00791F8B">
      <w:pPr>
        <w:rPr>
          <w:rFonts w:asciiTheme="minorHAnsi" w:hAnsiTheme="minorHAnsi" w:cs="Arial"/>
          <w:b/>
          <w:sz w:val="32"/>
          <w:szCs w:val="32"/>
        </w:rPr>
      </w:pPr>
    </w:p>
    <w:p w:rsidR="00791F8B" w:rsidRDefault="00791F8B" w:rsidP="00791F8B">
      <w:pPr>
        <w:rPr>
          <w:rFonts w:asciiTheme="minorHAnsi" w:hAnsiTheme="minorHAnsi" w:cs="Arial"/>
          <w:b/>
          <w:sz w:val="32"/>
          <w:szCs w:val="32"/>
        </w:rPr>
      </w:pPr>
    </w:p>
    <w:p w:rsidR="00791F8B" w:rsidRPr="00791F8B" w:rsidRDefault="00791F8B" w:rsidP="00791F8B">
      <w:pPr>
        <w:rPr>
          <w:rFonts w:asciiTheme="minorHAnsi" w:hAnsiTheme="minorHAnsi" w:cs="Arial"/>
          <w:b/>
          <w:sz w:val="32"/>
          <w:szCs w:val="32"/>
        </w:rPr>
      </w:pPr>
      <w:r w:rsidRPr="00791F8B">
        <w:rPr>
          <w:rFonts w:asciiTheme="minorHAnsi" w:hAnsiTheme="minorHAnsi" w:cs="Arial"/>
          <w:b/>
          <w:sz w:val="32"/>
          <w:szCs w:val="32"/>
        </w:rPr>
        <w:lastRenderedPageBreak/>
        <w:t>5. Walkthrough Scenarios</w:t>
      </w:r>
    </w:p>
    <w:p w:rsidR="00791F8B" w:rsidRPr="00D22D2C" w:rsidRDefault="00791F8B" w:rsidP="00791F8B">
      <w:pPr>
        <w:rPr>
          <w:rFonts w:asciiTheme="minorHAnsi" w:hAnsiTheme="minorHAnsi"/>
        </w:rPr>
      </w:pPr>
      <w:r w:rsidRPr="00791F8B">
        <w:rPr>
          <w:rFonts w:asciiTheme="minorHAnsi" w:hAnsiTheme="minorHAnsi"/>
          <w:sz w:val="28"/>
          <w:szCs w:val="28"/>
        </w:rPr>
        <w:tab/>
      </w:r>
      <w:r w:rsidRPr="00D22D2C">
        <w:rPr>
          <w:rFonts w:asciiTheme="minorHAnsi" w:hAnsiTheme="minorHAnsi"/>
        </w:rPr>
        <w:t>5.1 User</w:t>
      </w:r>
    </w:p>
    <w:p w:rsidR="00791F8B" w:rsidRPr="00D22D2C" w:rsidRDefault="00791F8B" w:rsidP="00791F8B">
      <w:pPr>
        <w:rPr>
          <w:rFonts w:asciiTheme="minorHAnsi" w:hAnsiTheme="minorHAnsi"/>
        </w:rPr>
      </w:pPr>
      <w:r w:rsidRPr="00D22D2C">
        <w:rPr>
          <w:rFonts w:asciiTheme="minorHAnsi" w:hAnsiTheme="minorHAnsi"/>
        </w:rPr>
        <w:t>Users should be able to register and logon into the web page, or simple logon if the user is an existing registered.</w:t>
      </w:r>
    </w:p>
    <w:p w:rsidR="00791F8B" w:rsidRPr="00D22D2C" w:rsidRDefault="00791F8B" w:rsidP="00791F8B">
      <w:pPr>
        <w:rPr>
          <w:rFonts w:asciiTheme="minorHAnsi" w:hAnsiTheme="minorHAnsi"/>
        </w:rPr>
      </w:pPr>
      <w:r w:rsidRPr="00D22D2C">
        <w:rPr>
          <w:rFonts w:asciiTheme="minorHAnsi" w:hAnsiTheme="minorHAnsi"/>
        </w:rPr>
        <w:t>The user will be able to browse a catalogue of films that includes title and quick preview of the selected film.</w:t>
      </w:r>
    </w:p>
    <w:p w:rsidR="00791F8B" w:rsidRPr="00D22D2C" w:rsidRDefault="00791F8B" w:rsidP="00791F8B">
      <w:pPr>
        <w:rPr>
          <w:rFonts w:asciiTheme="minorHAnsi" w:hAnsiTheme="minorHAnsi"/>
        </w:rPr>
      </w:pPr>
      <w:r w:rsidRPr="00D22D2C">
        <w:rPr>
          <w:rFonts w:asciiTheme="minorHAnsi" w:hAnsiTheme="minorHAnsi"/>
        </w:rPr>
        <w:t>The user can select a film and add extras from a personal “Shopping basket”.</w:t>
      </w:r>
    </w:p>
    <w:p w:rsidR="00791F8B" w:rsidRPr="00D22D2C" w:rsidRDefault="00791F8B" w:rsidP="00791F8B">
      <w:pPr>
        <w:rPr>
          <w:rFonts w:asciiTheme="minorHAnsi" w:hAnsiTheme="minorHAnsi"/>
        </w:rPr>
      </w:pPr>
      <w:r w:rsidRPr="00D22D2C">
        <w:rPr>
          <w:rFonts w:asciiTheme="minorHAnsi" w:hAnsiTheme="minorHAnsi"/>
        </w:rPr>
        <w:t>User can place an order for the contents of the “Shopping basket”, the order will be stored in the application's database.</w:t>
      </w:r>
    </w:p>
    <w:p w:rsidR="00791F8B" w:rsidRPr="00D22D2C" w:rsidRDefault="00791F8B" w:rsidP="00791F8B">
      <w:pPr>
        <w:rPr>
          <w:rFonts w:asciiTheme="minorHAnsi" w:hAnsiTheme="minorHAnsi"/>
        </w:rPr>
      </w:pPr>
      <w:r w:rsidRPr="00D22D2C">
        <w:rPr>
          <w:rFonts w:asciiTheme="minorHAnsi" w:hAnsiTheme="minorHAnsi"/>
        </w:rPr>
        <w:tab/>
        <w:t>5.2 The system</w:t>
      </w:r>
    </w:p>
    <w:p w:rsidR="00791F8B" w:rsidRPr="00D22D2C" w:rsidRDefault="00791F8B" w:rsidP="00791F8B">
      <w:pPr>
        <w:rPr>
          <w:rFonts w:asciiTheme="minorHAnsi" w:hAnsiTheme="minorHAnsi"/>
        </w:rPr>
      </w:pPr>
      <w:r w:rsidRPr="00D22D2C">
        <w:rPr>
          <w:rFonts w:asciiTheme="minorHAnsi" w:hAnsiTheme="minorHAnsi"/>
        </w:rPr>
        <w:t xml:space="preserve">The system after logon will have to an administration page so he can insert, update or delete items of the catalogue of the film store webpage. </w:t>
      </w:r>
    </w:p>
    <w:p w:rsidR="00791F8B" w:rsidRPr="00791F8B" w:rsidRDefault="00791F8B" w:rsidP="00791F8B">
      <w:pPr>
        <w:rPr>
          <w:rFonts w:asciiTheme="minorHAnsi" w:hAnsiTheme="minorHAnsi"/>
          <w:sz w:val="28"/>
          <w:szCs w:val="28"/>
        </w:rPr>
      </w:pPr>
    </w:p>
    <w:p w:rsidR="00791F8B" w:rsidRPr="00791F8B" w:rsidRDefault="00791F8B" w:rsidP="00791F8B">
      <w:pPr>
        <w:rPr>
          <w:rFonts w:asciiTheme="minorHAnsi" w:hAnsiTheme="minorHAnsi" w:cs="Arial"/>
          <w:b/>
          <w:sz w:val="32"/>
          <w:szCs w:val="32"/>
        </w:rPr>
      </w:pPr>
      <w:r w:rsidRPr="00791F8B">
        <w:rPr>
          <w:rFonts w:asciiTheme="minorHAnsi" w:hAnsiTheme="minorHAnsi" w:cs="Arial"/>
          <w:b/>
          <w:sz w:val="32"/>
          <w:szCs w:val="32"/>
        </w:rPr>
        <w:t>6. Preliminary Software Requirements Analysis</w:t>
      </w:r>
    </w:p>
    <w:p w:rsidR="00791F8B" w:rsidRPr="00D22D2C" w:rsidRDefault="00791F8B" w:rsidP="00791F8B">
      <w:pPr>
        <w:rPr>
          <w:rFonts w:asciiTheme="minorHAnsi" w:hAnsiTheme="minorHAnsi"/>
        </w:rPr>
      </w:pPr>
      <w:r w:rsidRPr="00791F8B">
        <w:rPr>
          <w:rFonts w:asciiTheme="minorHAnsi" w:hAnsiTheme="minorHAnsi"/>
          <w:sz w:val="28"/>
          <w:szCs w:val="28"/>
        </w:rPr>
        <w:tab/>
      </w:r>
      <w:r w:rsidRPr="00D22D2C">
        <w:rPr>
          <w:rFonts w:asciiTheme="minorHAnsi" w:hAnsiTheme="minorHAnsi"/>
        </w:rPr>
        <w:t>6.1 Functional Requirements</w:t>
      </w:r>
    </w:p>
    <w:p w:rsidR="00791F8B" w:rsidRPr="00D22D2C" w:rsidRDefault="00791F8B" w:rsidP="00791F8B">
      <w:pPr>
        <w:rPr>
          <w:rFonts w:asciiTheme="minorHAnsi" w:hAnsiTheme="minorHAnsi"/>
        </w:rPr>
      </w:pPr>
      <w:r w:rsidRPr="00D22D2C">
        <w:rPr>
          <w:rFonts w:asciiTheme="minorHAnsi" w:hAnsiTheme="minorHAnsi"/>
        </w:rPr>
        <w:tab/>
        <w:t>6.1.1 End User</w:t>
      </w:r>
    </w:p>
    <w:p w:rsidR="00791F8B" w:rsidRPr="00D22D2C" w:rsidRDefault="00791F8B" w:rsidP="00791F8B">
      <w:pPr>
        <w:pStyle w:val="ListParagraph"/>
        <w:numPr>
          <w:ilvl w:val="1"/>
          <w:numId w:val="6"/>
        </w:numPr>
        <w:rPr>
          <w:sz w:val="24"/>
          <w:szCs w:val="24"/>
        </w:rPr>
      </w:pPr>
      <w:r w:rsidRPr="00D22D2C">
        <w:rPr>
          <w:sz w:val="24"/>
          <w:szCs w:val="24"/>
        </w:rPr>
        <w:t>Register: The user must register into the system to be able to logon and to the public facilities of the webpage.</w:t>
      </w:r>
    </w:p>
    <w:p w:rsidR="00791F8B" w:rsidRPr="00D22D2C" w:rsidRDefault="00791F8B" w:rsidP="00791F8B">
      <w:pPr>
        <w:pStyle w:val="ListParagraph"/>
        <w:numPr>
          <w:ilvl w:val="1"/>
          <w:numId w:val="6"/>
        </w:numPr>
        <w:rPr>
          <w:sz w:val="24"/>
          <w:szCs w:val="24"/>
        </w:rPr>
      </w:pPr>
      <w:r w:rsidRPr="00D22D2C">
        <w:rPr>
          <w:sz w:val="24"/>
          <w:szCs w:val="24"/>
        </w:rPr>
        <w:t>Logon: After the user is registered, he should logon to the catalogue and services of the webpage.</w:t>
      </w:r>
    </w:p>
    <w:p w:rsidR="00791F8B" w:rsidRPr="00D22D2C" w:rsidRDefault="00791F8B" w:rsidP="00791F8B">
      <w:pPr>
        <w:pStyle w:val="ListParagraph"/>
        <w:numPr>
          <w:ilvl w:val="1"/>
          <w:numId w:val="6"/>
        </w:numPr>
        <w:rPr>
          <w:sz w:val="24"/>
          <w:szCs w:val="24"/>
        </w:rPr>
      </w:pPr>
      <w:r w:rsidRPr="00D22D2C">
        <w:rPr>
          <w:sz w:val="24"/>
          <w:szCs w:val="24"/>
        </w:rPr>
        <w:t>Browse film catalogue: The user can check the list of the film catalogue and read a short a short review.</w:t>
      </w:r>
    </w:p>
    <w:p w:rsidR="00791F8B" w:rsidRPr="00D22D2C" w:rsidRDefault="00791F8B" w:rsidP="00791F8B">
      <w:pPr>
        <w:pStyle w:val="ListParagraph"/>
        <w:numPr>
          <w:ilvl w:val="1"/>
          <w:numId w:val="6"/>
        </w:numPr>
        <w:rPr>
          <w:sz w:val="24"/>
          <w:szCs w:val="24"/>
        </w:rPr>
      </w:pPr>
      <w:r w:rsidRPr="00D22D2C">
        <w:rPr>
          <w:sz w:val="24"/>
          <w:szCs w:val="24"/>
        </w:rPr>
        <w:t>Add and remove extras from the “Shopping basket”: The online system should allow the user to select and deselect extras out of the list of products to order.</w:t>
      </w:r>
    </w:p>
    <w:p w:rsidR="00791F8B" w:rsidRPr="00D22D2C" w:rsidRDefault="00791F8B" w:rsidP="00791F8B">
      <w:pPr>
        <w:pStyle w:val="ListParagraph"/>
        <w:numPr>
          <w:ilvl w:val="1"/>
          <w:numId w:val="7"/>
        </w:numPr>
        <w:rPr>
          <w:sz w:val="24"/>
          <w:szCs w:val="24"/>
        </w:rPr>
      </w:pPr>
      <w:r w:rsidRPr="00D22D2C">
        <w:rPr>
          <w:sz w:val="24"/>
          <w:szCs w:val="24"/>
        </w:rPr>
        <w:t>Enter credit card information and delivery address: After select all the items, the user should enter his/her credit card details and the delivery address.</w:t>
      </w:r>
    </w:p>
    <w:p w:rsidR="00791F8B" w:rsidRPr="00D22D2C" w:rsidRDefault="00791F8B" w:rsidP="00791F8B">
      <w:pPr>
        <w:pStyle w:val="ListParagraph"/>
        <w:numPr>
          <w:ilvl w:val="1"/>
          <w:numId w:val="7"/>
        </w:numPr>
        <w:rPr>
          <w:sz w:val="24"/>
          <w:szCs w:val="24"/>
        </w:rPr>
      </w:pPr>
      <w:r w:rsidRPr="00D22D2C">
        <w:rPr>
          <w:sz w:val="24"/>
          <w:szCs w:val="24"/>
        </w:rPr>
        <w:t>Place an order: The user confirms the items that he/she wants to buy, the order is stored in the database, and then finally the user receives a confirmation of his/ her order.</w:t>
      </w:r>
    </w:p>
    <w:p w:rsidR="00791F8B" w:rsidRPr="00D22D2C" w:rsidRDefault="00791F8B" w:rsidP="00791F8B">
      <w:pPr>
        <w:rPr>
          <w:rFonts w:asciiTheme="minorHAnsi" w:hAnsiTheme="minorHAnsi"/>
        </w:rPr>
      </w:pPr>
      <w:r w:rsidRPr="00D22D2C">
        <w:rPr>
          <w:rFonts w:asciiTheme="minorHAnsi" w:hAnsiTheme="minorHAnsi"/>
        </w:rPr>
        <w:t>6.1.2 Administrator</w:t>
      </w:r>
    </w:p>
    <w:p w:rsidR="00791F8B" w:rsidRPr="00D22D2C" w:rsidRDefault="00791F8B" w:rsidP="00791F8B">
      <w:pPr>
        <w:pStyle w:val="ListParagraph"/>
        <w:numPr>
          <w:ilvl w:val="1"/>
          <w:numId w:val="8"/>
        </w:numPr>
        <w:rPr>
          <w:sz w:val="24"/>
          <w:szCs w:val="24"/>
        </w:rPr>
      </w:pPr>
      <w:r w:rsidRPr="00D22D2C">
        <w:rPr>
          <w:sz w:val="24"/>
          <w:szCs w:val="24"/>
        </w:rPr>
        <w:t>Insert product: The administrator can add new items to the catalogue.</w:t>
      </w:r>
    </w:p>
    <w:p w:rsidR="00791F8B" w:rsidRPr="00D22D2C" w:rsidRDefault="00791F8B" w:rsidP="00791F8B">
      <w:pPr>
        <w:pStyle w:val="ListParagraph"/>
        <w:numPr>
          <w:ilvl w:val="1"/>
          <w:numId w:val="8"/>
        </w:numPr>
        <w:rPr>
          <w:sz w:val="24"/>
          <w:szCs w:val="24"/>
        </w:rPr>
      </w:pPr>
      <w:r w:rsidRPr="00D22D2C">
        <w:rPr>
          <w:sz w:val="24"/>
          <w:szCs w:val="24"/>
        </w:rPr>
        <w:t>Delete product: The administrator can delete items from the catalogue.</w:t>
      </w:r>
    </w:p>
    <w:p w:rsidR="00791F8B" w:rsidRPr="00D22D2C" w:rsidRDefault="00791F8B" w:rsidP="00791F8B">
      <w:pPr>
        <w:pStyle w:val="ListParagraph"/>
        <w:numPr>
          <w:ilvl w:val="1"/>
          <w:numId w:val="8"/>
        </w:numPr>
        <w:rPr>
          <w:sz w:val="24"/>
          <w:szCs w:val="24"/>
        </w:rPr>
      </w:pPr>
      <w:r w:rsidRPr="00D22D2C">
        <w:rPr>
          <w:sz w:val="24"/>
          <w:szCs w:val="24"/>
        </w:rPr>
        <w:t>Update product: The administrator can change the name, description, image, price, etc. of any item of the catalogue.</w:t>
      </w:r>
    </w:p>
    <w:p w:rsidR="00791F8B" w:rsidRDefault="00791F8B" w:rsidP="00791F8B">
      <w:pPr>
        <w:rPr>
          <w:rFonts w:asciiTheme="minorHAnsi" w:hAnsiTheme="minorHAnsi"/>
          <w:sz w:val="28"/>
          <w:szCs w:val="28"/>
        </w:rPr>
      </w:pPr>
    </w:p>
    <w:p w:rsidR="00791F8B" w:rsidRDefault="00791F8B" w:rsidP="00791F8B">
      <w:pPr>
        <w:rPr>
          <w:rFonts w:asciiTheme="minorHAnsi" w:hAnsiTheme="minorHAnsi"/>
          <w:sz w:val="28"/>
          <w:szCs w:val="28"/>
        </w:rPr>
      </w:pPr>
    </w:p>
    <w:p w:rsidR="00791F8B" w:rsidRPr="00D22D2C" w:rsidRDefault="00791F8B" w:rsidP="00791F8B">
      <w:pPr>
        <w:rPr>
          <w:rFonts w:asciiTheme="minorHAnsi" w:hAnsiTheme="minorHAnsi"/>
        </w:rPr>
      </w:pPr>
      <w:r w:rsidRPr="00D22D2C">
        <w:rPr>
          <w:rFonts w:asciiTheme="minorHAnsi" w:hAnsiTheme="minorHAnsi"/>
        </w:rPr>
        <w:t>6.1.3 System</w:t>
      </w:r>
    </w:p>
    <w:p w:rsidR="00791F8B" w:rsidRPr="00D22D2C" w:rsidRDefault="00791F8B" w:rsidP="00791F8B">
      <w:pPr>
        <w:pStyle w:val="ListParagraph"/>
        <w:numPr>
          <w:ilvl w:val="1"/>
          <w:numId w:val="9"/>
        </w:numPr>
        <w:rPr>
          <w:sz w:val="24"/>
          <w:szCs w:val="24"/>
        </w:rPr>
      </w:pPr>
      <w:r w:rsidRPr="00D22D2C">
        <w:rPr>
          <w:sz w:val="24"/>
          <w:szCs w:val="24"/>
        </w:rPr>
        <w:t>Check data integrity: The system checks if the data inserted in forms has the right format. E.g. email has to be email format.</w:t>
      </w:r>
    </w:p>
    <w:p w:rsidR="00791F8B" w:rsidRPr="00D22D2C" w:rsidRDefault="00791F8B" w:rsidP="00791F8B">
      <w:pPr>
        <w:pStyle w:val="ListParagraph"/>
        <w:numPr>
          <w:ilvl w:val="1"/>
          <w:numId w:val="9"/>
        </w:numPr>
        <w:rPr>
          <w:sz w:val="24"/>
          <w:szCs w:val="24"/>
        </w:rPr>
      </w:pPr>
      <w:r w:rsidRPr="00D22D2C">
        <w:rPr>
          <w:sz w:val="24"/>
          <w:szCs w:val="24"/>
        </w:rPr>
        <w:lastRenderedPageBreak/>
        <w:t>to the database: The database should be easily accessible to the System, the users and changes, updating of the orders.</w:t>
      </w:r>
    </w:p>
    <w:p w:rsidR="00791F8B" w:rsidRPr="00D22D2C" w:rsidRDefault="00791F8B" w:rsidP="00791F8B">
      <w:pPr>
        <w:pStyle w:val="ListParagraph"/>
        <w:numPr>
          <w:ilvl w:val="1"/>
          <w:numId w:val="9"/>
        </w:numPr>
        <w:rPr>
          <w:sz w:val="24"/>
          <w:szCs w:val="24"/>
        </w:rPr>
      </w:pPr>
      <w:r w:rsidRPr="00D22D2C">
        <w:rPr>
          <w:sz w:val="24"/>
          <w:szCs w:val="24"/>
        </w:rPr>
        <w:t>Calculate amounts of the orders: The system will calculate the total amount to pay for every order, also the total and summary of the items bought.</w:t>
      </w:r>
    </w:p>
    <w:p w:rsidR="00791F8B" w:rsidRPr="00D22D2C" w:rsidRDefault="00791F8B" w:rsidP="00F570EB">
      <w:pPr>
        <w:rPr>
          <w:rFonts w:asciiTheme="minorHAnsi" w:hAnsiTheme="minorHAnsi"/>
        </w:rPr>
      </w:pPr>
      <w:r w:rsidRPr="00D22D2C">
        <w:rPr>
          <w:rFonts w:asciiTheme="minorHAnsi" w:hAnsiTheme="minorHAnsi"/>
        </w:rPr>
        <w:t>6.2 Non-functional Requirements</w:t>
      </w:r>
    </w:p>
    <w:p w:rsidR="00791F8B" w:rsidRPr="00D22D2C" w:rsidRDefault="00791F8B" w:rsidP="00791F8B">
      <w:pPr>
        <w:pStyle w:val="ListParagraph"/>
        <w:numPr>
          <w:ilvl w:val="1"/>
          <w:numId w:val="9"/>
        </w:numPr>
        <w:rPr>
          <w:sz w:val="24"/>
          <w:szCs w:val="24"/>
        </w:rPr>
      </w:pPr>
      <w:r w:rsidRPr="00D22D2C">
        <w:rPr>
          <w:sz w:val="24"/>
          <w:szCs w:val="24"/>
        </w:rPr>
        <w:t>The web pages of the online system must load quickly, in 4 to 5 seconds or less.</w:t>
      </w:r>
    </w:p>
    <w:p w:rsidR="00791F8B" w:rsidRPr="00791F8B" w:rsidRDefault="00791F8B" w:rsidP="00791F8B">
      <w:pPr>
        <w:rPr>
          <w:rFonts w:asciiTheme="minorHAnsi" w:hAnsiTheme="minorHAnsi" w:cs="Arial"/>
          <w:b/>
          <w:sz w:val="32"/>
          <w:szCs w:val="32"/>
        </w:rPr>
      </w:pPr>
      <w:r w:rsidRPr="00791F8B">
        <w:rPr>
          <w:rFonts w:asciiTheme="minorHAnsi" w:eastAsia="Calibri" w:hAnsiTheme="minorHAnsi" w:cs="Arial"/>
          <w:b/>
          <w:sz w:val="32"/>
          <w:szCs w:val="32"/>
        </w:rPr>
        <w:t>7. Technical Requirements and Feasibility</w:t>
      </w:r>
    </w:p>
    <w:p w:rsidR="00791F8B" w:rsidRPr="00D22D2C" w:rsidRDefault="00791F8B" w:rsidP="00791F8B">
      <w:pPr>
        <w:pStyle w:val="ListParagraph"/>
        <w:numPr>
          <w:ilvl w:val="0"/>
          <w:numId w:val="1"/>
        </w:numPr>
        <w:rPr>
          <w:sz w:val="24"/>
          <w:szCs w:val="24"/>
        </w:rPr>
      </w:pPr>
      <w:r w:rsidRPr="00D22D2C">
        <w:rPr>
          <w:sz w:val="24"/>
          <w:szCs w:val="24"/>
        </w:rPr>
        <w:t>Development language: The system software will be implemented in Java SE using JDK 1.6. A standard PC will be used for system prototype (demonstration model) development and the JDK are readily available.</w:t>
      </w:r>
    </w:p>
    <w:p w:rsidR="00791F8B" w:rsidRPr="00D22D2C" w:rsidRDefault="00791F8B" w:rsidP="00791F8B">
      <w:pPr>
        <w:pStyle w:val="BodyText"/>
        <w:rPr>
          <w:rFonts w:asciiTheme="minorHAnsi" w:hAnsiTheme="minorHAnsi"/>
        </w:rPr>
      </w:pPr>
      <w:r w:rsidRPr="00D22D2C">
        <w:rPr>
          <w:rFonts w:asciiTheme="minorHAnsi" w:hAnsiTheme="minorHAnsi"/>
          <w:i/>
          <w:iCs/>
        </w:rPr>
        <w:t>Persistent storage:</w:t>
      </w:r>
      <w:r w:rsidRPr="00D22D2C">
        <w:rPr>
          <w:rFonts w:asciiTheme="minorHAnsi" w:hAnsiTheme="minorHAnsi"/>
        </w:rPr>
        <w:t xml:space="preserve"> A database will be used to store the users and user orders.  MySQL will be used to develop this </w:t>
      </w:r>
      <w:r w:rsidR="00A567FA" w:rsidRPr="00D22D2C">
        <w:rPr>
          <w:rFonts w:asciiTheme="minorHAnsi" w:hAnsiTheme="minorHAnsi"/>
        </w:rPr>
        <w:t>with JDBC</w:t>
      </w:r>
      <w:r w:rsidRPr="00D22D2C">
        <w:rPr>
          <w:rFonts w:asciiTheme="minorHAnsi" w:hAnsiTheme="minorHAnsi"/>
        </w:rPr>
        <w:t xml:space="preserve"> (Java Database Connectivity) interaction.</w:t>
      </w:r>
    </w:p>
    <w:p w:rsidR="00791F8B" w:rsidRPr="00D22D2C" w:rsidRDefault="00791F8B" w:rsidP="00791F8B">
      <w:pPr>
        <w:pStyle w:val="BodyText"/>
        <w:rPr>
          <w:rFonts w:asciiTheme="minorHAnsi" w:hAnsiTheme="minorHAnsi"/>
        </w:rPr>
      </w:pPr>
      <w:r w:rsidRPr="00D22D2C">
        <w:rPr>
          <w:rFonts w:asciiTheme="minorHAnsi" w:hAnsiTheme="minorHAnsi"/>
          <w:i/>
          <w:iCs/>
        </w:rPr>
        <w:t xml:space="preserve">Interface: </w:t>
      </w:r>
      <w:r w:rsidRPr="00D22D2C">
        <w:rPr>
          <w:rFonts w:asciiTheme="minorHAnsi" w:hAnsiTheme="minorHAnsi"/>
        </w:rPr>
        <w:t>The servlet container will generate the interface in HTML code that the user's web browser will interpreted.</w:t>
      </w:r>
    </w:p>
    <w:p w:rsidR="00791F8B" w:rsidRPr="00D22D2C" w:rsidRDefault="00791F8B" w:rsidP="00791F8B">
      <w:pPr>
        <w:pStyle w:val="BodyText"/>
        <w:rPr>
          <w:rFonts w:asciiTheme="minorHAnsi" w:hAnsiTheme="minorHAnsi"/>
        </w:rPr>
      </w:pPr>
      <w:r w:rsidRPr="00D22D2C">
        <w:rPr>
          <w:rFonts w:asciiTheme="minorHAnsi" w:hAnsiTheme="minorHAnsi"/>
          <w:i/>
          <w:iCs/>
        </w:rPr>
        <w:t>Servlet container:</w:t>
      </w:r>
      <w:r w:rsidRPr="00D22D2C">
        <w:rPr>
          <w:rFonts w:asciiTheme="minorHAnsi" w:hAnsiTheme="minorHAnsi"/>
        </w:rPr>
        <w:t xml:space="preserve"> The application will work with the servlet container Resin 3.0.12 (Microsoft Windows).</w:t>
      </w:r>
    </w:p>
    <w:p w:rsidR="00791F8B" w:rsidRPr="00791F8B" w:rsidRDefault="00791F8B" w:rsidP="00791F8B">
      <w:pPr>
        <w:pStyle w:val="Heading1"/>
        <w:ind w:left="432" w:hanging="432"/>
        <w:rPr>
          <w:rFonts w:asciiTheme="minorHAnsi" w:hAnsiTheme="minorHAnsi"/>
        </w:rPr>
      </w:pPr>
      <w:r w:rsidRPr="00791F8B">
        <w:rPr>
          <w:rFonts w:asciiTheme="minorHAnsi" w:hAnsiTheme="minorHAnsi"/>
        </w:rPr>
        <w:t>8. Deliverables</w:t>
      </w:r>
    </w:p>
    <w:p w:rsidR="00791F8B" w:rsidRPr="00791F8B" w:rsidRDefault="00791F8B" w:rsidP="00791F8B">
      <w:pPr>
        <w:pStyle w:val="Heading2"/>
        <w:keepLines w:val="0"/>
        <w:widowControl w:val="0"/>
        <w:numPr>
          <w:ilvl w:val="1"/>
          <w:numId w:val="1"/>
        </w:numPr>
        <w:suppressAutoHyphens/>
        <w:spacing w:before="238" w:after="238" w:line="240" w:lineRule="auto"/>
        <w:ind w:right="601"/>
        <w:rPr>
          <w:rFonts w:asciiTheme="minorHAnsi" w:eastAsia="Times New Roman" w:hAnsiTheme="minorHAnsi" w:cs="Times New Roman"/>
          <w:color w:val="auto"/>
        </w:rPr>
      </w:pPr>
      <w:r w:rsidRPr="00791F8B">
        <w:rPr>
          <w:rFonts w:asciiTheme="minorHAnsi" w:eastAsia="Times New Roman" w:hAnsiTheme="minorHAnsi" w:cs="Times New Roman"/>
          <w:color w:val="auto"/>
        </w:rPr>
        <w:t>8.1 Management Deliverables</w:t>
      </w:r>
    </w:p>
    <w:p w:rsidR="00791F8B" w:rsidRPr="00791F8B" w:rsidRDefault="00791F8B" w:rsidP="00791F8B">
      <w:pPr>
        <w:pStyle w:val="BodyText"/>
        <w:numPr>
          <w:ilvl w:val="0"/>
          <w:numId w:val="2"/>
        </w:numPr>
        <w:rPr>
          <w:rFonts w:asciiTheme="minorHAnsi" w:hAnsiTheme="minorHAnsi"/>
        </w:rPr>
      </w:pPr>
      <w:r w:rsidRPr="00791F8B">
        <w:rPr>
          <w:rFonts w:asciiTheme="minorHAnsi" w:hAnsiTheme="minorHAnsi"/>
          <w:i/>
          <w:iCs/>
        </w:rPr>
        <w:t xml:space="preserve">Feasibility Study and Project Plan: </w:t>
      </w:r>
      <w:r w:rsidRPr="00791F8B">
        <w:rPr>
          <w:rFonts w:asciiTheme="minorHAnsi" w:hAnsiTheme="minorHAnsi"/>
        </w:rPr>
        <w:t xml:space="preserve">These parts will analysis how viable the project is. The project feasibility will be assessed and the project scope will be defined, explained, risks and benefits are assessed, the project structure is detailed and the project is roughly planned approximately functionality development priorities are defined. System creation risks are assessed. When project plan is agreed, we will move on to the next stage of drawing task timetable and delivery dates </w:t>
      </w:r>
    </w:p>
    <w:p w:rsidR="00791F8B" w:rsidRPr="00791F8B" w:rsidRDefault="00791F8B" w:rsidP="00791F8B">
      <w:pPr>
        <w:pStyle w:val="BodyText"/>
        <w:numPr>
          <w:ilvl w:val="0"/>
          <w:numId w:val="2"/>
        </w:numPr>
        <w:rPr>
          <w:rFonts w:asciiTheme="minorHAnsi" w:hAnsiTheme="minorHAnsi"/>
        </w:rPr>
      </w:pPr>
      <w:r w:rsidRPr="00791F8B">
        <w:rPr>
          <w:rFonts w:asciiTheme="minorHAnsi" w:hAnsiTheme="minorHAnsi"/>
          <w:i/>
          <w:iCs/>
        </w:rPr>
        <w:t>Analysis and Design document:</w:t>
      </w:r>
      <w:r w:rsidRPr="00791F8B">
        <w:rPr>
          <w:rFonts w:asciiTheme="minorHAnsi" w:hAnsiTheme="minorHAnsi"/>
        </w:rPr>
        <w:t xml:space="preserve"> The Object design methods will be use with full description of all functional and </w:t>
      </w:r>
      <w:r w:rsidR="00EB6444" w:rsidRPr="00791F8B">
        <w:rPr>
          <w:rFonts w:asciiTheme="minorHAnsi" w:hAnsiTheme="minorHAnsi"/>
        </w:rPr>
        <w:t>non-functional</w:t>
      </w:r>
      <w:r w:rsidRPr="00791F8B">
        <w:rPr>
          <w:rFonts w:asciiTheme="minorHAnsi" w:hAnsiTheme="minorHAnsi"/>
        </w:rPr>
        <w:t xml:space="preserve"> parts of the project and the System requirements.</w:t>
      </w:r>
    </w:p>
    <w:p w:rsidR="00791F8B" w:rsidRPr="00791F8B" w:rsidRDefault="00791F8B" w:rsidP="00791F8B">
      <w:pPr>
        <w:pStyle w:val="BodyText"/>
        <w:numPr>
          <w:ilvl w:val="0"/>
          <w:numId w:val="2"/>
        </w:numPr>
        <w:rPr>
          <w:rFonts w:asciiTheme="minorHAnsi" w:hAnsiTheme="minorHAnsi"/>
        </w:rPr>
      </w:pPr>
      <w:r w:rsidRPr="00791F8B">
        <w:rPr>
          <w:rFonts w:asciiTheme="minorHAnsi" w:hAnsiTheme="minorHAnsi"/>
          <w:i/>
          <w:iCs/>
        </w:rPr>
        <w:t>Source Code:</w:t>
      </w:r>
      <w:r w:rsidRPr="00791F8B">
        <w:rPr>
          <w:rFonts w:asciiTheme="minorHAnsi" w:hAnsiTheme="minorHAnsi"/>
        </w:rPr>
        <w:t xml:space="preserve"> The source code will map to analysis and design model when implementing the project</w:t>
      </w:r>
    </w:p>
    <w:p w:rsidR="00791F8B" w:rsidRPr="00791F8B" w:rsidRDefault="00791F8B" w:rsidP="00791F8B">
      <w:pPr>
        <w:pStyle w:val="BodyText"/>
        <w:numPr>
          <w:ilvl w:val="0"/>
          <w:numId w:val="2"/>
        </w:numPr>
        <w:rPr>
          <w:rFonts w:asciiTheme="minorHAnsi" w:hAnsiTheme="minorHAnsi"/>
        </w:rPr>
      </w:pPr>
      <w:r w:rsidRPr="00791F8B">
        <w:rPr>
          <w:rFonts w:asciiTheme="minorHAnsi" w:hAnsiTheme="minorHAnsi"/>
          <w:i/>
          <w:iCs/>
        </w:rPr>
        <w:lastRenderedPageBreak/>
        <w:t>Testing document:</w:t>
      </w:r>
      <w:r w:rsidRPr="00791F8B">
        <w:rPr>
          <w:rFonts w:asciiTheme="minorHAnsi" w:hAnsiTheme="minorHAnsi"/>
        </w:rPr>
        <w:t xml:space="preserve"> At the end this stage, the performance and testing stage should be ready to be implemented. All test cases and result of the test will be tabulated and presented.</w:t>
      </w:r>
    </w:p>
    <w:p w:rsidR="00791F8B" w:rsidRPr="00791F8B" w:rsidRDefault="00791F8B" w:rsidP="00791F8B">
      <w:pPr>
        <w:pStyle w:val="Heading2"/>
        <w:keepLines w:val="0"/>
        <w:widowControl w:val="0"/>
        <w:numPr>
          <w:ilvl w:val="1"/>
          <w:numId w:val="1"/>
        </w:numPr>
        <w:suppressAutoHyphens/>
        <w:spacing w:before="238" w:after="238" w:line="240" w:lineRule="auto"/>
        <w:ind w:right="601"/>
        <w:rPr>
          <w:rFonts w:asciiTheme="minorHAnsi" w:eastAsia="Times New Roman" w:hAnsiTheme="minorHAnsi" w:cs="Times New Roman"/>
          <w:color w:val="auto"/>
        </w:rPr>
      </w:pPr>
      <w:r w:rsidRPr="00791F8B">
        <w:rPr>
          <w:rFonts w:asciiTheme="minorHAnsi" w:eastAsia="Times New Roman" w:hAnsiTheme="minorHAnsi" w:cs="Times New Roman"/>
          <w:color w:val="auto"/>
        </w:rPr>
        <w:t>8.2 Technical Deliverables</w:t>
      </w:r>
    </w:p>
    <w:p w:rsidR="00791F8B" w:rsidRPr="00791F8B" w:rsidRDefault="00791F8B" w:rsidP="00791F8B">
      <w:pPr>
        <w:pStyle w:val="BodyText"/>
        <w:numPr>
          <w:ilvl w:val="0"/>
          <w:numId w:val="3"/>
        </w:numPr>
        <w:rPr>
          <w:rFonts w:asciiTheme="minorHAnsi" w:hAnsiTheme="minorHAnsi"/>
        </w:rPr>
      </w:pPr>
      <w:r w:rsidRPr="00791F8B">
        <w:rPr>
          <w:rFonts w:asciiTheme="minorHAnsi" w:hAnsiTheme="minorHAnsi"/>
        </w:rPr>
        <w:t>Java Server Pages.</w:t>
      </w:r>
    </w:p>
    <w:p w:rsidR="00791F8B" w:rsidRPr="00791F8B" w:rsidRDefault="00791F8B" w:rsidP="00791F8B">
      <w:pPr>
        <w:pStyle w:val="BodyText"/>
        <w:numPr>
          <w:ilvl w:val="0"/>
          <w:numId w:val="3"/>
        </w:numPr>
        <w:rPr>
          <w:rFonts w:asciiTheme="minorHAnsi" w:hAnsiTheme="minorHAnsi"/>
        </w:rPr>
      </w:pPr>
      <w:r w:rsidRPr="00791F8B">
        <w:rPr>
          <w:rFonts w:asciiTheme="minorHAnsi" w:hAnsiTheme="minorHAnsi"/>
        </w:rPr>
        <w:t>JavaBeans compiled and their source code.</w:t>
      </w:r>
    </w:p>
    <w:p w:rsidR="00791F8B" w:rsidRDefault="00791F8B" w:rsidP="00650A2B">
      <w:pPr>
        <w:pStyle w:val="BodyText"/>
        <w:numPr>
          <w:ilvl w:val="0"/>
          <w:numId w:val="3"/>
        </w:numPr>
        <w:rPr>
          <w:rFonts w:asciiTheme="minorHAnsi" w:hAnsiTheme="minorHAnsi"/>
        </w:rPr>
      </w:pPr>
      <w:r w:rsidRPr="00791F8B">
        <w:rPr>
          <w:rFonts w:asciiTheme="minorHAnsi" w:hAnsiTheme="minorHAnsi"/>
        </w:rPr>
        <w:t>A MySQL database.</w:t>
      </w:r>
    </w:p>
    <w:p w:rsidR="00791F8B" w:rsidRPr="00791F8B" w:rsidRDefault="00791F8B" w:rsidP="00791F8B">
      <w:pPr>
        <w:pStyle w:val="BodyText"/>
        <w:ind w:left="720"/>
        <w:rPr>
          <w:rFonts w:asciiTheme="minorHAnsi" w:hAnsiTheme="minorHAnsi"/>
        </w:rPr>
      </w:pPr>
    </w:p>
    <w:p w:rsidR="00622337" w:rsidRDefault="00791F8B" w:rsidP="00791F8B">
      <w:pPr>
        <w:pStyle w:val="Heading1"/>
        <w:numPr>
          <w:ilvl w:val="0"/>
          <w:numId w:val="0"/>
        </w:numPr>
        <w:ind w:left="431" w:hanging="431"/>
        <w:rPr>
          <w:rFonts w:asciiTheme="minorHAnsi" w:hAnsiTheme="minorHAnsi"/>
        </w:rPr>
      </w:pPr>
      <w:r>
        <w:rPr>
          <w:rFonts w:asciiTheme="minorHAnsi" w:hAnsiTheme="minorHAnsi"/>
        </w:rPr>
        <w:t>9.  Software</w:t>
      </w:r>
      <w:r w:rsidR="00622337" w:rsidRPr="00791F8B">
        <w:rPr>
          <w:rFonts w:asciiTheme="minorHAnsi" w:hAnsiTheme="minorHAnsi"/>
        </w:rPr>
        <w:t xml:space="preserve"> Development Process</w:t>
      </w:r>
    </w:p>
    <w:p w:rsidR="00B06180" w:rsidRPr="00D22D2C" w:rsidRDefault="00906D69" w:rsidP="00906D69">
      <w:pPr>
        <w:pStyle w:val="BodyText"/>
        <w:rPr>
          <w:rFonts w:asciiTheme="minorHAnsi" w:hAnsiTheme="minorHAnsi"/>
        </w:rPr>
      </w:pPr>
      <w:r w:rsidRPr="00D22D2C">
        <w:rPr>
          <w:rFonts w:asciiTheme="minorHAnsi" w:hAnsiTheme="minorHAnsi"/>
        </w:rPr>
        <w:t xml:space="preserve">We will be using a modified waterfall model as the software process model for the project. The modified waterfall model will be used to </w:t>
      </w:r>
      <w:r w:rsidR="00B06180" w:rsidRPr="00D22D2C">
        <w:rPr>
          <w:rFonts w:asciiTheme="minorHAnsi" w:hAnsiTheme="minorHAnsi"/>
        </w:rPr>
        <w:t>develop</w:t>
      </w:r>
      <w:r w:rsidRPr="00D22D2C">
        <w:rPr>
          <w:rFonts w:asciiTheme="minorHAnsi" w:hAnsiTheme="minorHAnsi"/>
        </w:rPr>
        <w:t xml:space="preserve"> the software process step by step. This </w:t>
      </w:r>
      <w:r w:rsidR="00B06180" w:rsidRPr="00D22D2C">
        <w:rPr>
          <w:rFonts w:asciiTheme="minorHAnsi" w:hAnsiTheme="minorHAnsi"/>
        </w:rPr>
        <w:t>model helps to make the project development more clearly understandable as it separates the tasks that are shown. We are using a modified waterfall model as the original waterfall model has a drawback that we want to avoid. This drawback is that one phase of the model must be completed before moving onto the next one. The modified model offers some flexibility when it comes to force, force must be omissions or misleading.</w:t>
      </w:r>
    </w:p>
    <w:p w:rsidR="00906D69" w:rsidRDefault="00906D69" w:rsidP="00622337">
      <w:pPr>
        <w:pStyle w:val="BodyText"/>
        <w:rPr>
          <w:rFonts w:asciiTheme="minorHAnsi" w:hAnsiTheme="minorHAnsi"/>
        </w:rPr>
      </w:pPr>
    </w:p>
    <w:p w:rsidR="00906D69" w:rsidRPr="00791F8B" w:rsidRDefault="00906D69" w:rsidP="00622337">
      <w:pPr>
        <w:pStyle w:val="BodyText"/>
        <w:rPr>
          <w:rFonts w:asciiTheme="minorHAnsi" w:hAnsiTheme="minorHAnsi"/>
        </w:rPr>
      </w:pPr>
    </w:p>
    <w:p w:rsidR="00622337" w:rsidRPr="00791F8B" w:rsidRDefault="00622337" w:rsidP="00622337">
      <w:pPr>
        <w:pStyle w:val="BodyText"/>
        <w:rPr>
          <w:rFonts w:asciiTheme="minorHAnsi" w:hAnsiTheme="minorHAnsi"/>
        </w:rPr>
      </w:pPr>
    </w:p>
    <w:p w:rsidR="00622337" w:rsidRPr="00791F8B" w:rsidRDefault="00622337" w:rsidP="00622337">
      <w:pPr>
        <w:pStyle w:val="BodyText"/>
        <w:rPr>
          <w:rFonts w:asciiTheme="minorHAnsi" w:hAnsiTheme="minorHAnsi"/>
          <w:sz w:val="12"/>
          <w:szCs w:val="12"/>
        </w:rPr>
      </w:pPr>
      <w:r w:rsidRPr="00791F8B">
        <w:rPr>
          <w:rFonts w:asciiTheme="minorHAnsi" w:hAnsiTheme="minorHAnsi"/>
          <w:noProof/>
          <w:lang w:eastAsia="en-IE"/>
        </w:rPr>
        <w:drawing>
          <wp:anchor distT="0" distB="0" distL="0" distR="0" simplePos="0" relativeHeight="251658240" behindDoc="0" locked="0" layoutInCell="1" allowOverlap="1" wp14:anchorId="554F6674" wp14:editId="621A5D4F">
            <wp:simplePos x="0" y="0"/>
            <wp:positionH relativeFrom="column">
              <wp:align>center</wp:align>
            </wp:positionH>
            <wp:positionV relativeFrom="paragraph">
              <wp:posOffset>163830</wp:posOffset>
            </wp:positionV>
            <wp:extent cx="5759450" cy="1993900"/>
            <wp:effectExtent l="0" t="0" r="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19939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622337" w:rsidRPr="00791F8B" w:rsidRDefault="00622337" w:rsidP="008D739C">
      <w:pPr>
        <w:pStyle w:val="Heading1"/>
        <w:numPr>
          <w:ilvl w:val="0"/>
          <w:numId w:val="0"/>
        </w:numPr>
        <w:ind w:left="431" w:hanging="431"/>
        <w:rPr>
          <w:rFonts w:asciiTheme="minorHAnsi" w:hAnsiTheme="minorHAnsi"/>
        </w:rPr>
      </w:pPr>
      <w:r w:rsidRPr="00791F8B">
        <w:rPr>
          <w:rFonts w:asciiTheme="minorHAnsi" w:hAnsiTheme="minorHAnsi"/>
        </w:rPr>
        <w:lastRenderedPageBreak/>
        <w:t xml:space="preserve">10. Risk Analysis </w:t>
      </w:r>
    </w:p>
    <w:p w:rsidR="004100DA" w:rsidRPr="00791F8B" w:rsidRDefault="00622337" w:rsidP="00622337">
      <w:pPr>
        <w:pStyle w:val="BodyText"/>
        <w:rPr>
          <w:rFonts w:asciiTheme="minorHAnsi" w:hAnsiTheme="minorHAnsi"/>
          <w:iCs/>
        </w:rPr>
      </w:pPr>
      <w:r w:rsidRPr="00791F8B">
        <w:rPr>
          <w:rFonts w:asciiTheme="minorHAnsi" w:hAnsiTheme="minorHAnsi"/>
          <w:iCs/>
          <w:u w:val="single"/>
        </w:rPr>
        <w:t>Inconsis</w:t>
      </w:r>
      <w:r w:rsidR="004100DA" w:rsidRPr="00791F8B">
        <w:rPr>
          <w:rFonts w:asciiTheme="minorHAnsi" w:hAnsiTheme="minorHAnsi"/>
          <w:iCs/>
          <w:u w:val="single"/>
        </w:rPr>
        <w:t>tent Or Incomplete Requirements:</w:t>
      </w:r>
      <w:r w:rsidR="004100DA" w:rsidRPr="00791F8B">
        <w:rPr>
          <w:rFonts w:asciiTheme="minorHAnsi" w:hAnsiTheme="minorHAnsi"/>
          <w:iCs/>
        </w:rPr>
        <w:t xml:space="preserve"> If both group members do not communicate properly with each other it is possible that some project requirements may be misunderstood amongst the members. </w:t>
      </w:r>
    </w:p>
    <w:p w:rsidR="0065111C" w:rsidRPr="00791F8B" w:rsidRDefault="0065111C" w:rsidP="00622337">
      <w:pPr>
        <w:pStyle w:val="BodyText"/>
        <w:rPr>
          <w:rFonts w:asciiTheme="minorHAnsi" w:hAnsiTheme="minorHAnsi"/>
          <w:iCs/>
        </w:rPr>
      </w:pPr>
      <w:r w:rsidRPr="00791F8B">
        <w:rPr>
          <w:rFonts w:asciiTheme="minorHAnsi" w:hAnsiTheme="minorHAnsi"/>
          <w:iCs/>
        </w:rPr>
        <w:t xml:space="preserve">Solution: The group members need to communicate clearly with </w:t>
      </w:r>
      <w:r w:rsidR="00791F8B" w:rsidRPr="00791F8B">
        <w:rPr>
          <w:rFonts w:asciiTheme="minorHAnsi" w:hAnsiTheme="minorHAnsi"/>
          <w:iCs/>
        </w:rPr>
        <w:t>each other</w:t>
      </w:r>
      <w:r w:rsidRPr="00791F8B">
        <w:rPr>
          <w:rFonts w:asciiTheme="minorHAnsi" w:hAnsiTheme="minorHAnsi"/>
          <w:iCs/>
        </w:rPr>
        <w:t xml:space="preserve"> and also lay out a clear visibility plan</w:t>
      </w:r>
    </w:p>
    <w:p w:rsidR="004100DA" w:rsidRPr="00791F8B" w:rsidRDefault="00622337" w:rsidP="00622337">
      <w:pPr>
        <w:pStyle w:val="BodyText"/>
        <w:rPr>
          <w:rFonts w:asciiTheme="minorHAnsi" w:hAnsiTheme="minorHAnsi"/>
        </w:rPr>
      </w:pPr>
      <w:r w:rsidRPr="00791F8B">
        <w:rPr>
          <w:rFonts w:asciiTheme="minorHAnsi" w:hAnsiTheme="minorHAnsi"/>
          <w:iCs/>
          <w:u w:val="single"/>
        </w:rPr>
        <w:t>Human Resources:</w:t>
      </w:r>
      <w:r w:rsidRPr="00791F8B">
        <w:rPr>
          <w:rFonts w:asciiTheme="minorHAnsi" w:hAnsiTheme="minorHAnsi"/>
        </w:rPr>
        <w:t xml:space="preserve"> </w:t>
      </w:r>
      <w:r w:rsidR="00BE5E63" w:rsidRPr="00791F8B">
        <w:rPr>
          <w:rFonts w:asciiTheme="minorHAnsi" w:hAnsiTheme="minorHAnsi"/>
        </w:rPr>
        <w:t xml:space="preserve">We are working in a small group which only consists of two members. We are not very experienced in software development. If we had more members, we would more like have people better in some areas of software development. </w:t>
      </w:r>
      <w:r w:rsidR="004100DA" w:rsidRPr="00791F8B">
        <w:rPr>
          <w:rFonts w:asciiTheme="minorHAnsi" w:hAnsiTheme="minorHAnsi"/>
        </w:rPr>
        <w:t xml:space="preserve"> </w:t>
      </w:r>
    </w:p>
    <w:p w:rsidR="004100DA" w:rsidRPr="00791F8B" w:rsidRDefault="004100DA" w:rsidP="00622337">
      <w:pPr>
        <w:pStyle w:val="BodyText"/>
        <w:rPr>
          <w:rFonts w:asciiTheme="minorHAnsi" w:hAnsiTheme="minorHAnsi"/>
        </w:rPr>
      </w:pPr>
      <w:r w:rsidRPr="00791F8B">
        <w:rPr>
          <w:rFonts w:asciiTheme="minorHAnsi" w:hAnsiTheme="minorHAnsi"/>
        </w:rPr>
        <w:t>Solution: We will need to spend more time in analysis and design. We will also have to dedicate some more time to learning about software development.</w:t>
      </w:r>
    </w:p>
    <w:p w:rsidR="004100DA" w:rsidRPr="00791F8B" w:rsidRDefault="00622337" w:rsidP="00622337">
      <w:pPr>
        <w:pStyle w:val="BodyText"/>
        <w:rPr>
          <w:rFonts w:asciiTheme="minorHAnsi" w:hAnsiTheme="minorHAnsi"/>
        </w:rPr>
      </w:pPr>
      <w:r w:rsidRPr="00791F8B">
        <w:rPr>
          <w:rFonts w:asciiTheme="minorHAnsi" w:hAnsiTheme="minorHAnsi"/>
          <w:iCs/>
          <w:u w:val="single"/>
        </w:rPr>
        <w:t>Use of Sensitive Data:</w:t>
      </w:r>
      <w:r w:rsidRPr="00791F8B">
        <w:rPr>
          <w:rFonts w:asciiTheme="minorHAnsi" w:hAnsiTheme="minorHAnsi"/>
        </w:rPr>
        <w:t xml:space="preserve"> </w:t>
      </w:r>
      <w:r w:rsidR="004100DA" w:rsidRPr="00791F8B">
        <w:rPr>
          <w:rFonts w:asciiTheme="minorHAnsi" w:hAnsiTheme="minorHAnsi"/>
        </w:rPr>
        <w:t xml:space="preserve">This program will be accessing data that is sensitive to the customer. For example, their credit card details. It is important that this information does not get into the hands off an unauthorised person. </w:t>
      </w:r>
    </w:p>
    <w:p w:rsidR="00622337" w:rsidRPr="00791F8B" w:rsidRDefault="004100DA" w:rsidP="00622337">
      <w:pPr>
        <w:pStyle w:val="BodyText"/>
        <w:rPr>
          <w:rFonts w:asciiTheme="minorHAnsi" w:hAnsiTheme="minorHAnsi"/>
        </w:rPr>
      </w:pPr>
      <w:r w:rsidRPr="00791F8B">
        <w:rPr>
          <w:rFonts w:asciiTheme="minorHAnsi" w:hAnsiTheme="minorHAnsi"/>
        </w:rPr>
        <w:t xml:space="preserve">Solution: It is very important that we use encryption in data transfers and in data storage to prevent unauthorised </w:t>
      </w:r>
      <w:bookmarkStart w:id="0" w:name="_GoBack"/>
      <w:bookmarkEnd w:id="0"/>
      <w:r w:rsidR="00EB6444" w:rsidRPr="00791F8B">
        <w:rPr>
          <w:rFonts w:asciiTheme="minorHAnsi" w:hAnsiTheme="minorHAnsi"/>
        </w:rPr>
        <w:t>access.</w:t>
      </w:r>
    </w:p>
    <w:p w:rsidR="00622337" w:rsidRPr="00791F8B" w:rsidRDefault="00622337" w:rsidP="00622337">
      <w:pPr>
        <w:pStyle w:val="Heading1"/>
        <w:ind w:left="432" w:hanging="432"/>
        <w:rPr>
          <w:rFonts w:asciiTheme="minorHAnsi" w:hAnsiTheme="minorHAnsi"/>
        </w:rPr>
      </w:pPr>
      <w:r w:rsidRPr="00791F8B">
        <w:rPr>
          <w:rFonts w:asciiTheme="minorHAnsi" w:hAnsiTheme="minorHAnsi"/>
        </w:rPr>
        <w:t>11. Visibility Plan</w:t>
      </w:r>
    </w:p>
    <w:p w:rsidR="00791F8B" w:rsidRDefault="00BE5E63" w:rsidP="00791F8B">
      <w:pPr>
        <w:pStyle w:val="BodyText"/>
        <w:rPr>
          <w:rFonts w:asciiTheme="minorHAnsi" w:hAnsiTheme="minorHAnsi"/>
        </w:rPr>
      </w:pPr>
      <w:r w:rsidRPr="00791F8B">
        <w:rPr>
          <w:rFonts w:asciiTheme="minorHAnsi" w:hAnsiTheme="minorHAnsi"/>
        </w:rPr>
        <w:t>The members of the group will meet up three times a week in the library and will also communicate through email to come to an agreement on project objective. Both members will work together to help one another understand each of the stages as we advance further into the project. Both members will have different approaches about dealing with the project but should be able to come to a mutual agreement. Both members will have different tools and sources to help with the project. We will keep a work diary so the we know who is working in what area of the project as we advance.</w:t>
      </w:r>
    </w:p>
    <w:p w:rsidR="00791F8B" w:rsidRDefault="00791F8B" w:rsidP="00791F8B">
      <w:pPr>
        <w:pStyle w:val="BodyText"/>
        <w:rPr>
          <w:rFonts w:asciiTheme="minorHAnsi" w:hAnsiTheme="minorHAnsi"/>
        </w:rPr>
      </w:pPr>
    </w:p>
    <w:p w:rsidR="00D22D2C" w:rsidRDefault="00D22D2C" w:rsidP="00791F8B">
      <w:pPr>
        <w:pStyle w:val="BodyText"/>
        <w:rPr>
          <w:rFonts w:asciiTheme="minorHAnsi" w:hAnsiTheme="minorHAnsi"/>
        </w:rPr>
      </w:pPr>
    </w:p>
    <w:p w:rsidR="00D22D2C" w:rsidRDefault="00D22D2C" w:rsidP="00791F8B">
      <w:pPr>
        <w:pStyle w:val="BodyText"/>
        <w:rPr>
          <w:rFonts w:asciiTheme="minorHAnsi" w:hAnsiTheme="minorHAnsi"/>
        </w:rPr>
      </w:pPr>
    </w:p>
    <w:p w:rsidR="00622337" w:rsidRPr="008D739C" w:rsidRDefault="00622337" w:rsidP="00791F8B">
      <w:pPr>
        <w:pStyle w:val="BodyText"/>
        <w:rPr>
          <w:rFonts w:asciiTheme="minorHAnsi" w:hAnsiTheme="minorHAnsi"/>
          <w:b/>
          <w:sz w:val="36"/>
          <w:szCs w:val="36"/>
        </w:rPr>
      </w:pPr>
      <w:r w:rsidRPr="008D739C">
        <w:rPr>
          <w:rFonts w:asciiTheme="minorHAnsi" w:hAnsiTheme="minorHAnsi"/>
          <w:b/>
          <w:sz w:val="36"/>
          <w:szCs w:val="36"/>
        </w:rPr>
        <w:lastRenderedPageBreak/>
        <w:t>12. Preliminary Project Plan</w:t>
      </w:r>
    </w:p>
    <w:p w:rsidR="00622337" w:rsidRPr="00791F8B" w:rsidRDefault="00622337" w:rsidP="00622337">
      <w:pPr>
        <w:pStyle w:val="BodyText"/>
        <w:rPr>
          <w:rFonts w:asciiTheme="minorHAnsi" w:hAnsiTheme="minorHAnsi"/>
        </w:rPr>
      </w:pPr>
      <w:r w:rsidRPr="00791F8B">
        <w:rPr>
          <w:rFonts w:asciiTheme="minorHAnsi" w:hAnsiTheme="minorHAnsi"/>
        </w:rPr>
        <w:t>We have created a Gantt chart to show the tasks which each member will carry out and the duration distributed to each of them.</w:t>
      </w:r>
    </w:p>
    <w:p w:rsidR="00622337" w:rsidRPr="00791F8B" w:rsidRDefault="00622337" w:rsidP="00650A2B">
      <w:pPr>
        <w:rPr>
          <w:rFonts w:asciiTheme="minorHAnsi" w:hAnsiTheme="minorHAnsi"/>
        </w:rPr>
      </w:pPr>
    </w:p>
    <w:p w:rsidR="00245D6C" w:rsidRDefault="00245D6C" w:rsidP="00650A2B">
      <w:pPr>
        <w:rPr>
          <w:rFonts w:asciiTheme="minorHAnsi" w:hAnsiTheme="minorHAnsi"/>
        </w:rPr>
      </w:pPr>
      <w:r w:rsidRPr="00791F8B">
        <w:rPr>
          <w:rFonts w:asciiTheme="minorHAnsi" w:hAnsiTheme="minorHAnsi"/>
          <w:noProof/>
          <w:lang w:eastAsia="en-IE"/>
        </w:rPr>
        <w:drawing>
          <wp:inline distT="0" distB="0" distL="0" distR="0" wp14:anchorId="287A927E" wp14:editId="0152A9BE">
            <wp:extent cx="5731510" cy="3755486"/>
            <wp:effectExtent l="0" t="0" r="21590" b="1651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791F8B" w:rsidRDefault="00791F8B" w:rsidP="00650A2B">
      <w:pPr>
        <w:rPr>
          <w:rFonts w:asciiTheme="minorHAnsi" w:hAnsiTheme="minorHAnsi"/>
        </w:rPr>
      </w:pPr>
    </w:p>
    <w:p w:rsidR="00245D6C" w:rsidRPr="00791F8B" w:rsidRDefault="00245D6C" w:rsidP="00650A2B">
      <w:pPr>
        <w:rPr>
          <w:rFonts w:asciiTheme="minorHAnsi" w:hAnsiTheme="minorHAnsi"/>
        </w:rPr>
      </w:pPr>
    </w:p>
    <w:tbl>
      <w:tblPr>
        <w:tblStyle w:val="TableGrid"/>
        <w:tblW w:w="9180" w:type="dxa"/>
        <w:jc w:val="center"/>
        <w:tblLook w:val="04A0" w:firstRow="1" w:lastRow="0" w:firstColumn="1" w:lastColumn="0" w:noHBand="0" w:noVBand="1"/>
      </w:tblPr>
      <w:tblGrid>
        <w:gridCol w:w="1668"/>
        <w:gridCol w:w="1701"/>
        <w:gridCol w:w="1842"/>
        <w:gridCol w:w="3969"/>
      </w:tblGrid>
      <w:tr w:rsidR="00245D6C" w:rsidRPr="00791F8B" w:rsidTr="00622337">
        <w:trPr>
          <w:jc w:val="center"/>
        </w:trPr>
        <w:tc>
          <w:tcPr>
            <w:tcW w:w="1668" w:type="dxa"/>
          </w:tcPr>
          <w:p w:rsidR="00245D6C" w:rsidRPr="00791F8B" w:rsidRDefault="00245D6C" w:rsidP="00622337">
            <w:pPr>
              <w:jc w:val="center"/>
              <w:rPr>
                <w:rFonts w:asciiTheme="minorHAnsi" w:hAnsiTheme="minorHAnsi"/>
                <w:b/>
              </w:rPr>
            </w:pPr>
            <w:r w:rsidRPr="00791F8B">
              <w:rPr>
                <w:rFonts w:asciiTheme="minorHAnsi" w:hAnsiTheme="minorHAnsi"/>
                <w:b/>
              </w:rPr>
              <w:t>Task</w:t>
            </w:r>
          </w:p>
        </w:tc>
        <w:tc>
          <w:tcPr>
            <w:tcW w:w="1701" w:type="dxa"/>
          </w:tcPr>
          <w:p w:rsidR="00245D6C" w:rsidRPr="00791F8B" w:rsidRDefault="00245D6C" w:rsidP="00622337">
            <w:pPr>
              <w:jc w:val="center"/>
              <w:rPr>
                <w:rFonts w:asciiTheme="minorHAnsi" w:hAnsiTheme="minorHAnsi"/>
                <w:b/>
              </w:rPr>
            </w:pPr>
            <w:r w:rsidRPr="00791F8B">
              <w:rPr>
                <w:rFonts w:asciiTheme="minorHAnsi" w:hAnsiTheme="minorHAnsi"/>
                <w:b/>
              </w:rPr>
              <w:t>Member</w:t>
            </w:r>
          </w:p>
        </w:tc>
        <w:tc>
          <w:tcPr>
            <w:tcW w:w="1842" w:type="dxa"/>
          </w:tcPr>
          <w:p w:rsidR="00245D6C" w:rsidRPr="00791F8B" w:rsidRDefault="00245D6C" w:rsidP="00622337">
            <w:pPr>
              <w:jc w:val="center"/>
              <w:rPr>
                <w:rFonts w:asciiTheme="minorHAnsi" w:hAnsiTheme="minorHAnsi"/>
                <w:b/>
              </w:rPr>
            </w:pPr>
            <w:r w:rsidRPr="00791F8B">
              <w:rPr>
                <w:rFonts w:asciiTheme="minorHAnsi" w:hAnsiTheme="minorHAnsi"/>
                <w:b/>
              </w:rPr>
              <w:t>Duration</w:t>
            </w:r>
          </w:p>
        </w:tc>
        <w:tc>
          <w:tcPr>
            <w:tcW w:w="3969" w:type="dxa"/>
          </w:tcPr>
          <w:p w:rsidR="00245D6C" w:rsidRPr="00791F8B" w:rsidRDefault="00245D6C" w:rsidP="00622337">
            <w:pPr>
              <w:jc w:val="center"/>
              <w:rPr>
                <w:rFonts w:asciiTheme="minorHAnsi" w:hAnsiTheme="minorHAnsi"/>
                <w:b/>
              </w:rPr>
            </w:pPr>
            <w:r w:rsidRPr="00791F8B">
              <w:rPr>
                <w:rFonts w:asciiTheme="minorHAnsi" w:hAnsiTheme="minorHAnsi"/>
                <w:b/>
              </w:rPr>
              <w:t>Deliverable</w:t>
            </w:r>
          </w:p>
        </w:tc>
      </w:tr>
      <w:tr w:rsidR="00245D6C" w:rsidRPr="00791F8B" w:rsidTr="00622337">
        <w:trPr>
          <w:jc w:val="center"/>
        </w:trPr>
        <w:tc>
          <w:tcPr>
            <w:tcW w:w="1668" w:type="dxa"/>
          </w:tcPr>
          <w:p w:rsidR="00245D6C" w:rsidRPr="00791F8B" w:rsidRDefault="00245D6C" w:rsidP="00622337">
            <w:pPr>
              <w:jc w:val="center"/>
              <w:rPr>
                <w:rFonts w:asciiTheme="minorHAnsi" w:hAnsiTheme="minorHAnsi"/>
              </w:rPr>
            </w:pPr>
            <w:r w:rsidRPr="00791F8B">
              <w:rPr>
                <w:rFonts w:asciiTheme="minorHAnsi" w:hAnsiTheme="minorHAnsi"/>
              </w:rPr>
              <w:t>1</w:t>
            </w:r>
          </w:p>
        </w:tc>
        <w:tc>
          <w:tcPr>
            <w:tcW w:w="1701" w:type="dxa"/>
          </w:tcPr>
          <w:p w:rsidR="00245D6C" w:rsidRPr="00791F8B" w:rsidRDefault="00245D6C" w:rsidP="00622337">
            <w:pPr>
              <w:jc w:val="center"/>
              <w:rPr>
                <w:rFonts w:asciiTheme="minorHAnsi" w:hAnsiTheme="minorHAnsi"/>
              </w:rPr>
            </w:pPr>
            <w:r w:rsidRPr="00791F8B">
              <w:rPr>
                <w:rFonts w:asciiTheme="minorHAnsi" w:hAnsiTheme="minorHAnsi"/>
              </w:rPr>
              <w:t>1</w:t>
            </w:r>
          </w:p>
        </w:tc>
        <w:tc>
          <w:tcPr>
            <w:tcW w:w="1842" w:type="dxa"/>
          </w:tcPr>
          <w:p w:rsidR="00245D6C" w:rsidRPr="00791F8B" w:rsidRDefault="00245D6C" w:rsidP="00622337">
            <w:pPr>
              <w:jc w:val="center"/>
              <w:rPr>
                <w:rFonts w:asciiTheme="minorHAnsi" w:hAnsiTheme="minorHAnsi"/>
              </w:rPr>
            </w:pPr>
            <w:r w:rsidRPr="00791F8B">
              <w:rPr>
                <w:rFonts w:asciiTheme="minorHAnsi" w:hAnsiTheme="minorHAnsi"/>
              </w:rPr>
              <w:t>2</w:t>
            </w:r>
          </w:p>
        </w:tc>
        <w:tc>
          <w:tcPr>
            <w:tcW w:w="3969" w:type="dxa"/>
          </w:tcPr>
          <w:p w:rsidR="00245D6C" w:rsidRPr="00791F8B" w:rsidRDefault="00245D6C" w:rsidP="00622337">
            <w:pPr>
              <w:jc w:val="center"/>
              <w:rPr>
                <w:rFonts w:asciiTheme="minorHAnsi" w:hAnsiTheme="minorHAnsi"/>
              </w:rPr>
            </w:pPr>
            <w:r w:rsidRPr="00791F8B">
              <w:rPr>
                <w:rFonts w:asciiTheme="minorHAnsi" w:hAnsiTheme="minorHAnsi"/>
              </w:rPr>
              <w:t>Feasibility Study</w:t>
            </w:r>
          </w:p>
        </w:tc>
      </w:tr>
      <w:tr w:rsidR="00245D6C" w:rsidRPr="00791F8B" w:rsidTr="00622337">
        <w:trPr>
          <w:jc w:val="center"/>
        </w:trPr>
        <w:tc>
          <w:tcPr>
            <w:tcW w:w="1668" w:type="dxa"/>
          </w:tcPr>
          <w:p w:rsidR="00245D6C" w:rsidRPr="00791F8B" w:rsidRDefault="00245D6C" w:rsidP="00622337">
            <w:pPr>
              <w:jc w:val="center"/>
              <w:rPr>
                <w:rFonts w:asciiTheme="minorHAnsi" w:hAnsiTheme="minorHAnsi"/>
              </w:rPr>
            </w:pPr>
            <w:r w:rsidRPr="00791F8B">
              <w:rPr>
                <w:rFonts w:asciiTheme="minorHAnsi" w:hAnsiTheme="minorHAnsi"/>
              </w:rPr>
              <w:t>2</w:t>
            </w:r>
          </w:p>
        </w:tc>
        <w:tc>
          <w:tcPr>
            <w:tcW w:w="1701" w:type="dxa"/>
          </w:tcPr>
          <w:p w:rsidR="00245D6C" w:rsidRPr="00791F8B" w:rsidRDefault="00245D6C" w:rsidP="00622337">
            <w:pPr>
              <w:jc w:val="center"/>
              <w:rPr>
                <w:rFonts w:asciiTheme="minorHAnsi" w:hAnsiTheme="minorHAnsi"/>
              </w:rPr>
            </w:pPr>
            <w:r w:rsidRPr="00791F8B">
              <w:rPr>
                <w:rFonts w:asciiTheme="minorHAnsi" w:hAnsiTheme="minorHAnsi"/>
              </w:rPr>
              <w:t>2</w:t>
            </w:r>
          </w:p>
        </w:tc>
        <w:tc>
          <w:tcPr>
            <w:tcW w:w="1842" w:type="dxa"/>
          </w:tcPr>
          <w:p w:rsidR="00245D6C" w:rsidRPr="00791F8B" w:rsidRDefault="00245D6C" w:rsidP="00622337">
            <w:pPr>
              <w:jc w:val="center"/>
              <w:rPr>
                <w:rFonts w:asciiTheme="minorHAnsi" w:hAnsiTheme="minorHAnsi"/>
              </w:rPr>
            </w:pPr>
            <w:r w:rsidRPr="00791F8B">
              <w:rPr>
                <w:rFonts w:asciiTheme="minorHAnsi" w:hAnsiTheme="minorHAnsi"/>
              </w:rPr>
              <w:t>2</w:t>
            </w:r>
          </w:p>
        </w:tc>
        <w:tc>
          <w:tcPr>
            <w:tcW w:w="3969" w:type="dxa"/>
          </w:tcPr>
          <w:p w:rsidR="00245D6C" w:rsidRPr="00791F8B" w:rsidRDefault="00245D6C" w:rsidP="00622337">
            <w:pPr>
              <w:jc w:val="center"/>
              <w:rPr>
                <w:rFonts w:asciiTheme="minorHAnsi" w:hAnsiTheme="minorHAnsi"/>
              </w:rPr>
            </w:pPr>
            <w:r w:rsidRPr="00791F8B">
              <w:rPr>
                <w:rFonts w:asciiTheme="minorHAnsi" w:hAnsiTheme="minorHAnsi"/>
              </w:rPr>
              <w:t>Feasibility Study</w:t>
            </w:r>
          </w:p>
        </w:tc>
      </w:tr>
      <w:tr w:rsidR="00245D6C" w:rsidRPr="00791F8B" w:rsidTr="00622337">
        <w:trPr>
          <w:jc w:val="center"/>
        </w:trPr>
        <w:tc>
          <w:tcPr>
            <w:tcW w:w="1668" w:type="dxa"/>
          </w:tcPr>
          <w:p w:rsidR="00245D6C" w:rsidRPr="00791F8B" w:rsidRDefault="00245D6C" w:rsidP="00622337">
            <w:pPr>
              <w:jc w:val="center"/>
              <w:rPr>
                <w:rFonts w:asciiTheme="minorHAnsi" w:hAnsiTheme="minorHAnsi"/>
              </w:rPr>
            </w:pPr>
            <w:r w:rsidRPr="00791F8B">
              <w:rPr>
                <w:rFonts w:asciiTheme="minorHAnsi" w:hAnsiTheme="minorHAnsi"/>
              </w:rPr>
              <w:t>3</w:t>
            </w:r>
          </w:p>
        </w:tc>
        <w:tc>
          <w:tcPr>
            <w:tcW w:w="1701" w:type="dxa"/>
          </w:tcPr>
          <w:p w:rsidR="00245D6C" w:rsidRPr="00791F8B" w:rsidRDefault="00245D6C" w:rsidP="00622337">
            <w:pPr>
              <w:jc w:val="center"/>
              <w:rPr>
                <w:rFonts w:asciiTheme="minorHAnsi" w:hAnsiTheme="minorHAnsi"/>
              </w:rPr>
            </w:pPr>
            <w:r w:rsidRPr="00791F8B">
              <w:rPr>
                <w:rFonts w:asciiTheme="minorHAnsi" w:hAnsiTheme="minorHAnsi"/>
              </w:rPr>
              <w:t>1</w:t>
            </w:r>
          </w:p>
        </w:tc>
        <w:tc>
          <w:tcPr>
            <w:tcW w:w="1842" w:type="dxa"/>
          </w:tcPr>
          <w:p w:rsidR="00245D6C" w:rsidRPr="00791F8B" w:rsidRDefault="00245D6C" w:rsidP="00622337">
            <w:pPr>
              <w:jc w:val="center"/>
              <w:rPr>
                <w:rFonts w:asciiTheme="minorHAnsi" w:hAnsiTheme="minorHAnsi"/>
              </w:rPr>
            </w:pPr>
            <w:r w:rsidRPr="00791F8B">
              <w:rPr>
                <w:rFonts w:asciiTheme="minorHAnsi" w:hAnsiTheme="minorHAnsi"/>
              </w:rPr>
              <w:t>1</w:t>
            </w:r>
          </w:p>
        </w:tc>
        <w:tc>
          <w:tcPr>
            <w:tcW w:w="3969" w:type="dxa"/>
          </w:tcPr>
          <w:p w:rsidR="00245D6C" w:rsidRPr="00791F8B" w:rsidRDefault="00245D6C" w:rsidP="00622337">
            <w:pPr>
              <w:jc w:val="center"/>
              <w:rPr>
                <w:rFonts w:asciiTheme="minorHAnsi" w:hAnsiTheme="minorHAnsi"/>
              </w:rPr>
            </w:pPr>
            <w:r w:rsidRPr="00791F8B">
              <w:rPr>
                <w:rFonts w:asciiTheme="minorHAnsi" w:hAnsiTheme="minorHAnsi"/>
              </w:rPr>
              <w:t>System Analysis</w:t>
            </w:r>
          </w:p>
        </w:tc>
      </w:tr>
      <w:tr w:rsidR="00245D6C" w:rsidRPr="00791F8B" w:rsidTr="00622337">
        <w:trPr>
          <w:jc w:val="center"/>
        </w:trPr>
        <w:tc>
          <w:tcPr>
            <w:tcW w:w="1668" w:type="dxa"/>
          </w:tcPr>
          <w:p w:rsidR="00245D6C" w:rsidRPr="00791F8B" w:rsidRDefault="00245D6C" w:rsidP="00622337">
            <w:pPr>
              <w:jc w:val="center"/>
              <w:rPr>
                <w:rFonts w:asciiTheme="minorHAnsi" w:hAnsiTheme="minorHAnsi"/>
              </w:rPr>
            </w:pPr>
            <w:r w:rsidRPr="00791F8B">
              <w:rPr>
                <w:rFonts w:asciiTheme="minorHAnsi" w:hAnsiTheme="minorHAnsi"/>
              </w:rPr>
              <w:t>4</w:t>
            </w:r>
          </w:p>
        </w:tc>
        <w:tc>
          <w:tcPr>
            <w:tcW w:w="1701" w:type="dxa"/>
          </w:tcPr>
          <w:p w:rsidR="00245D6C" w:rsidRPr="00791F8B" w:rsidRDefault="00245D6C" w:rsidP="00622337">
            <w:pPr>
              <w:jc w:val="center"/>
              <w:rPr>
                <w:rFonts w:asciiTheme="minorHAnsi" w:hAnsiTheme="minorHAnsi"/>
              </w:rPr>
            </w:pPr>
            <w:r w:rsidRPr="00791F8B">
              <w:rPr>
                <w:rFonts w:asciiTheme="minorHAnsi" w:hAnsiTheme="minorHAnsi"/>
              </w:rPr>
              <w:t>2</w:t>
            </w:r>
          </w:p>
        </w:tc>
        <w:tc>
          <w:tcPr>
            <w:tcW w:w="1842" w:type="dxa"/>
          </w:tcPr>
          <w:p w:rsidR="00245D6C" w:rsidRPr="00791F8B" w:rsidRDefault="00245D6C" w:rsidP="00622337">
            <w:pPr>
              <w:jc w:val="center"/>
              <w:rPr>
                <w:rFonts w:asciiTheme="minorHAnsi" w:hAnsiTheme="minorHAnsi"/>
              </w:rPr>
            </w:pPr>
            <w:r w:rsidRPr="00791F8B">
              <w:rPr>
                <w:rFonts w:asciiTheme="minorHAnsi" w:hAnsiTheme="minorHAnsi"/>
              </w:rPr>
              <w:t>2</w:t>
            </w:r>
          </w:p>
        </w:tc>
        <w:tc>
          <w:tcPr>
            <w:tcW w:w="3969" w:type="dxa"/>
          </w:tcPr>
          <w:p w:rsidR="00245D6C" w:rsidRPr="00791F8B" w:rsidRDefault="00245D6C" w:rsidP="00622337">
            <w:pPr>
              <w:jc w:val="center"/>
              <w:rPr>
                <w:rFonts w:asciiTheme="minorHAnsi" w:hAnsiTheme="minorHAnsi"/>
              </w:rPr>
            </w:pPr>
            <w:r w:rsidRPr="00791F8B">
              <w:rPr>
                <w:rFonts w:asciiTheme="minorHAnsi" w:hAnsiTheme="minorHAnsi"/>
              </w:rPr>
              <w:t>System Analysis</w:t>
            </w:r>
          </w:p>
        </w:tc>
      </w:tr>
      <w:tr w:rsidR="00245D6C" w:rsidRPr="00791F8B" w:rsidTr="00622337">
        <w:trPr>
          <w:jc w:val="center"/>
        </w:trPr>
        <w:tc>
          <w:tcPr>
            <w:tcW w:w="1668" w:type="dxa"/>
          </w:tcPr>
          <w:p w:rsidR="00245D6C" w:rsidRPr="00791F8B" w:rsidRDefault="00245D6C" w:rsidP="00622337">
            <w:pPr>
              <w:jc w:val="center"/>
              <w:rPr>
                <w:rFonts w:asciiTheme="minorHAnsi" w:hAnsiTheme="minorHAnsi"/>
              </w:rPr>
            </w:pPr>
            <w:r w:rsidRPr="00791F8B">
              <w:rPr>
                <w:rFonts w:asciiTheme="minorHAnsi" w:hAnsiTheme="minorHAnsi"/>
              </w:rPr>
              <w:t>5</w:t>
            </w:r>
          </w:p>
        </w:tc>
        <w:tc>
          <w:tcPr>
            <w:tcW w:w="1701" w:type="dxa"/>
          </w:tcPr>
          <w:p w:rsidR="00245D6C" w:rsidRPr="00791F8B" w:rsidRDefault="00245D6C" w:rsidP="00622337">
            <w:pPr>
              <w:jc w:val="center"/>
              <w:rPr>
                <w:rFonts w:asciiTheme="minorHAnsi" w:hAnsiTheme="minorHAnsi"/>
              </w:rPr>
            </w:pPr>
            <w:r w:rsidRPr="00791F8B">
              <w:rPr>
                <w:rFonts w:asciiTheme="minorHAnsi" w:hAnsiTheme="minorHAnsi"/>
              </w:rPr>
              <w:t>1</w:t>
            </w:r>
          </w:p>
        </w:tc>
        <w:tc>
          <w:tcPr>
            <w:tcW w:w="1842" w:type="dxa"/>
          </w:tcPr>
          <w:p w:rsidR="00245D6C" w:rsidRPr="00791F8B" w:rsidRDefault="00245D6C" w:rsidP="00622337">
            <w:pPr>
              <w:jc w:val="center"/>
              <w:rPr>
                <w:rFonts w:asciiTheme="minorHAnsi" w:hAnsiTheme="minorHAnsi"/>
              </w:rPr>
            </w:pPr>
            <w:r w:rsidRPr="00791F8B">
              <w:rPr>
                <w:rFonts w:asciiTheme="minorHAnsi" w:hAnsiTheme="minorHAnsi"/>
              </w:rPr>
              <w:t>2</w:t>
            </w:r>
          </w:p>
        </w:tc>
        <w:tc>
          <w:tcPr>
            <w:tcW w:w="3969" w:type="dxa"/>
          </w:tcPr>
          <w:p w:rsidR="00245D6C" w:rsidRPr="00791F8B" w:rsidRDefault="00245D6C" w:rsidP="00622337">
            <w:pPr>
              <w:jc w:val="center"/>
              <w:rPr>
                <w:rFonts w:asciiTheme="minorHAnsi" w:hAnsiTheme="minorHAnsi"/>
              </w:rPr>
            </w:pPr>
            <w:r w:rsidRPr="00791F8B">
              <w:rPr>
                <w:rFonts w:asciiTheme="minorHAnsi" w:hAnsiTheme="minorHAnsi"/>
              </w:rPr>
              <w:t>System Design</w:t>
            </w:r>
          </w:p>
        </w:tc>
      </w:tr>
      <w:tr w:rsidR="00245D6C" w:rsidRPr="00791F8B" w:rsidTr="00622337">
        <w:trPr>
          <w:jc w:val="center"/>
        </w:trPr>
        <w:tc>
          <w:tcPr>
            <w:tcW w:w="1668" w:type="dxa"/>
          </w:tcPr>
          <w:p w:rsidR="00245D6C" w:rsidRPr="00791F8B" w:rsidRDefault="00245D6C" w:rsidP="00622337">
            <w:pPr>
              <w:jc w:val="center"/>
              <w:rPr>
                <w:rFonts w:asciiTheme="minorHAnsi" w:hAnsiTheme="minorHAnsi"/>
              </w:rPr>
            </w:pPr>
            <w:r w:rsidRPr="00791F8B">
              <w:rPr>
                <w:rFonts w:asciiTheme="minorHAnsi" w:hAnsiTheme="minorHAnsi"/>
              </w:rPr>
              <w:t>6</w:t>
            </w:r>
          </w:p>
        </w:tc>
        <w:tc>
          <w:tcPr>
            <w:tcW w:w="1701" w:type="dxa"/>
          </w:tcPr>
          <w:p w:rsidR="00245D6C" w:rsidRPr="00791F8B" w:rsidRDefault="00245D6C" w:rsidP="00622337">
            <w:pPr>
              <w:jc w:val="center"/>
              <w:rPr>
                <w:rFonts w:asciiTheme="minorHAnsi" w:hAnsiTheme="minorHAnsi"/>
              </w:rPr>
            </w:pPr>
            <w:r w:rsidRPr="00791F8B">
              <w:rPr>
                <w:rFonts w:asciiTheme="minorHAnsi" w:hAnsiTheme="minorHAnsi"/>
              </w:rPr>
              <w:t>2</w:t>
            </w:r>
          </w:p>
        </w:tc>
        <w:tc>
          <w:tcPr>
            <w:tcW w:w="1842" w:type="dxa"/>
          </w:tcPr>
          <w:p w:rsidR="00245D6C" w:rsidRPr="00791F8B" w:rsidRDefault="00245D6C" w:rsidP="00622337">
            <w:pPr>
              <w:jc w:val="center"/>
              <w:rPr>
                <w:rFonts w:asciiTheme="minorHAnsi" w:hAnsiTheme="minorHAnsi"/>
              </w:rPr>
            </w:pPr>
            <w:r w:rsidRPr="00791F8B">
              <w:rPr>
                <w:rFonts w:asciiTheme="minorHAnsi" w:hAnsiTheme="minorHAnsi"/>
              </w:rPr>
              <w:t>1</w:t>
            </w:r>
          </w:p>
        </w:tc>
        <w:tc>
          <w:tcPr>
            <w:tcW w:w="3969" w:type="dxa"/>
          </w:tcPr>
          <w:p w:rsidR="00245D6C" w:rsidRPr="00791F8B" w:rsidRDefault="00245D6C" w:rsidP="00622337">
            <w:pPr>
              <w:jc w:val="center"/>
              <w:rPr>
                <w:rFonts w:asciiTheme="minorHAnsi" w:hAnsiTheme="minorHAnsi"/>
              </w:rPr>
            </w:pPr>
            <w:r w:rsidRPr="00791F8B">
              <w:rPr>
                <w:rFonts w:asciiTheme="minorHAnsi" w:hAnsiTheme="minorHAnsi"/>
              </w:rPr>
              <w:t>System Design</w:t>
            </w:r>
          </w:p>
        </w:tc>
      </w:tr>
      <w:tr w:rsidR="00245D6C" w:rsidRPr="00791F8B" w:rsidTr="00622337">
        <w:trPr>
          <w:jc w:val="center"/>
        </w:trPr>
        <w:tc>
          <w:tcPr>
            <w:tcW w:w="1668" w:type="dxa"/>
          </w:tcPr>
          <w:p w:rsidR="00245D6C" w:rsidRPr="00791F8B" w:rsidRDefault="00245D6C" w:rsidP="00622337">
            <w:pPr>
              <w:jc w:val="center"/>
              <w:rPr>
                <w:rFonts w:asciiTheme="minorHAnsi" w:hAnsiTheme="minorHAnsi"/>
              </w:rPr>
            </w:pPr>
            <w:r w:rsidRPr="00791F8B">
              <w:rPr>
                <w:rFonts w:asciiTheme="minorHAnsi" w:hAnsiTheme="minorHAnsi"/>
              </w:rPr>
              <w:t>7</w:t>
            </w:r>
          </w:p>
        </w:tc>
        <w:tc>
          <w:tcPr>
            <w:tcW w:w="1701" w:type="dxa"/>
          </w:tcPr>
          <w:p w:rsidR="00245D6C" w:rsidRPr="00791F8B" w:rsidRDefault="00245D6C" w:rsidP="00622337">
            <w:pPr>
              <w:jc w:val="center"/>
              <w:rPr>
                <w:rFonts w:asciiTheme="minorHAnsi" w:hAnsiTheme="minorHAnsi"/>
              </w:rPr>
            </w:pPr>
            <w:r w:rsidRPr="00791F8B">
              <w:rPr>
                <w:rFonts w:asciiTheme="minorHAnsi" w:hAnsiTheme="minorHAnsi"/>
              </w:rPr>
              <w:t>1</w:t>
            </w:r>
          </w:p>
        </w:tc>
        <w:tc>
          <w:tcPr>
            <w:tcW w:w="1842" w:type="dxa"/>
          </w:tcPr>
          <w:p w:rsidR="00245D6C" w:rsidRPr="00791F8B" w:rsidRDefault="00245D6C" w:rsidP="00622337">
            <w:pPr>
              <w:jc w:val="center"/>
              <w:rPr>
                <w:rFonts w:asciiTheme="minorHAnsi" w:hAnsiTheme="minorHAnsi"/>
              </w:rPr>
            </w:pPr>
            <w:r w:rsidRPr="00791F8B">
              <w:rPr>
                <w:rFonts w:asciiTheme="minorHAnsi" w:hAnsiTheme="minorHAnsi"/>
              </w:rPr>
              <w:t>1</w:t>
            </w:r>
          </w:p>
        </w:tc>
        <w:tc>
          <w:tcPr>
            <w:tcW w:w="3969" w:type="dxa"/>
          </w:tcPr>
          <w:p w:rsidR="00245D6C" w:rsidRPr="00791F8B" w:rsidRDefault="00245D6C" w:rsidP="00622337">
            <w:pPr>
              <w:jc w:val="center"/>
              <w:rPr>
                <w:rFonts w:asciiTheme="minorHAnsi" w:hAnsiTheme="minorHAnsi"/>
              </w:rPr>
            </w:pPr>
            <w:r w:rsidRPr="00791F8B">
              <w:rPr>
                <w:rFonts w:asciiTheme="minorHAnsi" w:hAnsiTheme="minorHAnsi"/>
              </w:rPr>
              <w:t>Student Interface</w:t>
            </w:r>
          </w:p>
        </w:tc>
      </w:tr>
      <w:tr w:rsidR="00245D6C" w:rsidRPr="00791F8B" w:rsidTr="00622337">
        <w:trPr>
          <w:jc w:val="center"/>
        </w:trPr>
        <w:tc>
          <w:tcPr>
            <w:tcW w:w="1668" w:type="dxa"/>
          </w:tcPr>
          <w:p w:rsidR="00245D6C" w:rsidRPr="00791F8B" w:rsidRDefault="00245D6C" w:rsidP="00622337">
            <w:pPr>
              <w:jc w:val="center"/>
              <w:rPr>
                <w:rFonts w:asciiTheme="minorHAnsi" w:hAnsiTheme="minorHAnsi"/>
              </w:rPr>
            </w:pPr>
            <w:r w:rsidRPr="00791F8B">
              <w:rPr>
                <w:rFonts w:asciiTheme="minorHAnsi" w:hAnsiTheme="minorHAnsi"/>
              </w:rPr>
              <w:t>8</w:t>
            </w:r>
          </w:p>
        </w:tc>
        <w:tc>
          <w:tcPr>
            <w:tcW w:w="1701" w:type="dxa"/>
          </w:tcPr>
          <w:p w:rsidR="00245D6C" w:rsidRPr="00791F8B" w:rsidRDefault="00245D6C" w:rsidP="00622337">
            <w:pPr>
              <w:jc w:val="center"/>
              <w:rPr>
                <w:rFonts w:asciiTheme="minorHAnsi" w:hAnsiTheme="minorHAnsi"/>
              </w:rPr>
            </w:pPr>
            <w:r w:rsidRPr="00791F8B">
              <w:rPr>
                <w:rFonts w:asciiTheme="minorHAnsi" w:hAnsiTheme="minorHAnsi"/>
              </w:rPr>
              <w:t>2</w:t>
            </w:r>
          </w:p>
        </w:tc>
        <w:tc>
          <w:tcPr>
            <w:tcW w:w="1842" w:type="dxa"/>
          </w:tcPr>
          <w:p w:rsidR="00245D6C" w:rsidRPr="00791F8B" w:rsidRDefault="00245D6C" w:rsidP="00622337">
            <w:pPr>
              <w:jc w:val="center"/>
              <w:rPr>
                <w:rFonts w:asciiTheme="minorHAnsi" w:hAnsiTheme="minorHAnsi"/>
              </w:rPr>
            </w:pPr>
            <w:r w:rsidRPr="00791F8B">
              <w:rPr>
                <w:rFonts w:asciiTheme="minorHAnsi" w:hAnsiTheme="minorHAnsi"/>
              </w:rPr>
              <w:t>2</w:t>
            </w:r>
          </w:p>
        </w:tc>
        <w:tc>
          <w:tcPr>
            <w:tcW w:w="3969" w:type="dxa"/>
          </w:tcPr>
          <w:p w:rsidR="00245D6C" w:rsidRPr="00791F8B" w:rsidRDefault="00245D6C" w:rsidP="00622337">
            <w:pPr>
              <w:jc w:val="center"/>
              <w:rPr>
                <w:rFonts w:asciiTheme="minorHAnsi" w:hAnsiTheme="minorHAnsi"/>
              </w:rPr>
            </w:pPr>
            <w:r w:rsidRPr="00791F8B">
              <w:rPr>
                <w:rFonts w:asciiTheme="minorHAnsi" w:hAnsiTheme="minorHAnsi"/>
              </w:rPr>
              <w:t>Administrator Interface</w:t>
            </w:r>
          </w:p>
        </w:tc>
      </w:tr>
      <w:tr w:rsidR="00245D6C" w:rsidRPr="00791F8B" w:rsidTr="00622337">
        <w:trPr>
          <w:jc w:val="center"/>
        </w:trPr>
        <w:tc>
          <w:tcPr>
            <w:tcW w:w="1668" w:type="dxa"/>
          </w:tcPr>
          <w:p w:rsidR="00245D6C" w:rsidRPr="00791F8B" w:rsidRDefault="00245D6C" w:rsidP="00622337">
            <w:pPr>
              <w:jc w:val="center"/>
              <w:rPr>
                <w:rFonts w:asciiTheme="minorHAnsi" w:hAnsiTheme="minorHAnsi"/>
              </w:rPr>
            </w:pPr>
            <w:r w:rsidRPr="00791F8B">
              <w:rPr>
                <w:rFonts w:asciiTheme="minorHAnsi" w:hAnsiTheme="minorHAnsi"/>
              </w:rPr>
              <w:t>9</w:t>
            </w:r>
          </w:p>
        </w:tc>
        <w:tc>
          <w:tcPr>
            <w:tcW w:w="1701" w:type="dxa"/>
          </w:tcPr>
          <w:p w:rsidR="00245D6C" w:rsidRPr="00791F8B" w:rsidRDefault="00245D6C" w:rsidP="00622337">
            <w:pPr>
              <w:jc w:val="center"/>
              <w:rPr>
                <w:rFonts w:asciiTheme="minorHAnsi" w:hAnsiTheme="minorHAnsi"/>
              </w:rPr>
            </w:pPr>
            <w:r w:rsidRPr="00791F8B">
              <w:rPr>
                <w:rFonts w:asciiTheme="minorHAnsi" w:hAnsiTheme="minorHAnsi"/>
              </w:rPr>
              <w:t>1</w:t>
            </w:r>
          </w:p>
        </w:tc>
        <w:tc>
          <w:tcPr>
            <w:tcW w:w="1842" w:type="dxa"/>
          </w:tcPr>
          <w:p w:rsidR="00245D6C" w:rsidRPr="00791F8B" w:rsidRDefault="00245D6C" w:rsidP="00622337">
            <w:pPr>
              <w:jc w:val="center"/>
              <w:rPr>
                <w:rFonts w:asciiTheme="minorHAnsi" w:hAnsiTheme="minorHAnsi"/>
              </w:rPr>
            </w:pPr>
            <w:r w:rsidRPr="00791F8B">
              <w:rPr>
                <w:rFonts w:asciiTheme="minorHAnsi" w:hAnsiTheme="minorHAnsi"/>
              </w:rPr>
              <w:t>2</w:t>
            </w:r>
          </w:p>
        </w:tc>
        <w:tc>
          <w:tcPr>
            <w:tcW w:w="3969" w:type="dxa"/>
          </w:tcPr>
          <w:p w:rsidR="00245D6C" w:rsidRPr="00791F8B" w:rsidRDefault="00622337" w:rsidP="00622337">
            <w:pPr>
              <w:jc w:val="center"/>
              <w:rPr>
                <w:rFonts w:asciiTheme="minorHAnsi" w:hAnsiTheme="minorHAnsi"/>
              </w:rPr>
            </w:pPr>
            <w:r w:rsidRPr="00791F8B">
              <w:rPr>
                <w:rFonts w:asciiTheme="minorHAnsi" w:hAnsiTheme="minorHAnsi"/>
              </w:rPr>
              <w:t>Database</w:t>
            </w:r>
          </w:p>
        </w:tc>
      </w:tr>
      <w:tr w:rsidR="00245D6C" w:rsidRPr="00791F8B" w:rsidTr="00622337">
        <w:trPr>
          <w:jc w:val="center"/>
        </w:trPr>
        <w:tc>
          <w:tcPr>
            <w:tcW w:w="1668" w:type="dxa"/>
          </w:tcPr>
          <w:p w:rsidR="00245D6C" w:rsidRPr="00791F8B" w:rsidRDefault="00245D6C" w:rsidP="00622337">
            <w:pPr>
              <w:jc w:val="center"/>
              <w:rPr>
                <w:rFonts w:asciiTheme="minorHAnsi" w:hAnsiTheme="minorHAnsi"/>
              </w:rPr>
            </w:pPr>
            <w:r w:rsidRPr="00791F8B">
              <w:rPr>
                <w:rFonts w:asciiTheme="minorHAnsi" w:hAnsiTheme="minorHAnsi"/>
              </w:rPr>
              <w:t>10</w:t>
            </w:r>
          </w:p>
        </w:tc>
        <w:tc>
          <w:tcPr>
            <w:tcW w:w="1701" w:type="dxa"/>
          </w:tcPr>
          <w:p w:rsidR="00245D6C" w:rsidRPr="00791F8B" w:rsidRDefault="00245D6C" w:rsidP="00622337">
            <w:pPr>
              <w:jc w:val="center"/>
              <w:rPr>
                <w:rFonts w:asciiTheme="minorHAnsi" w:hAnsiTheme="minorHAnsi"/>
              </w:rPr>
            </w:pPr>
            <w:r w:rsidRPr="00791F8B">
              <w:rPr>
                <w:rFonts w:asciiTheme="minorHAnsi" w:hAnsiTheme="minorHAnsi"/>
              </w:rPr>
              <w:t>2</w:t>
            </w:r>
          </w:p>
        </w:tc>
        <w:tc>
          <w:tcPr>
            <w:tcW w:w="1842" w:type="dxa"/>
          </w:tcPr>
          <w:p w:rsidR="00245D6C" w:rsidRPr="00791F8B" w:rsidRDefault="00622337" w:rsidP="00622337">
            <w:pPr>
              <w:jc w:val="center"/>
              <w:rPr>
                <w:rFonts w:asciiTheme="minorHAnsi" w:hAnsiTheme="minorHAnsi"/>
              </w:rPr>
            </w:pPr>
            <w:r w:rsidRPr="00791F8B">
              <w:rPr>
                <w:rFonts w:asciiTheme="minorHAnsi" w:hAnsiTheme="minorHAnsi"/>
              </w:rPr>
              <w:t>2</w:t>
            </w:r>
          </w:p>
        </w:tc>
        <w:tc>
          <w:tcPr>
            <w:tcW w:w="3969" w:type="dxa"/>
          </w:tcPr>
          <w:p w:rsidR="00245D6C" w:rsidRPr="00791F8B" w:rsidRDefault="00622337" w:rsidP="00622337">
            <w:pPr>
              <w:jc w:val="center"/>
              <w:rPr>
                <w:rFonts w:asciiTheme="minorHAnsi" w:hAnsiTheme="minorHAnsi"/>
              </w:rPr>
            </w:pPr>
            <w:r w:rsidRPr="00791F8B">
              <w:rPr>
                <w:rFonts w:asciiTheme="minorHAnsi" w:hAnsiTheme="minorHAnsi"/>
              </w:rPr>
              <w:t>Development Testing</w:t>
            </w:r>
          </w:p>
        </w:tc>
      </w:tr>
      <w:tr w:rsidR="00245D6C" w:rsidRPr="00791F8B" w:rsidTr="00622337">
        <w:trPr>
          <w:jc w:val="center"/>
        </w:trPr>
        <w:tc>
          <w:tcPr>
            <w:tcW w:w="1668" w:type="dxa"/>
          </w:tcPr>
          <w:p w:rsidR="00245D6C" w:rsidRPr="00791F8B" w:rsidRDefault="00245D6C" w:rsidP="00622337">
            <w:pPr>
              <w:jc w:val="center"/>
              <w:rPr>
                <w:rFonts w:asciiTheme="minorHAnsi" w:hAnsiTheme="minorHAnsi"/>
              </w:rPr>
            </w:pPr>
            <w:r w:rsidRPr="00791F8B">
              <w:rPr>
                <w:rFonts w:asciiTheme="minorHAnsi" w:hAnsiTheme="minorHAnsi"/>
              </w:rPr>
              <w:t>11</w:t>
            </w:r>
          </w:p>
        </w:tc>
        <w:tc>
          <w:tcPr>
            <w:tcW w:w="1701" w:type="dxa"/>
          </w:tcPr>
          <w:p w:rsidR="00245D6C" w:rsidRPr="00791F8B" w:rsidRDefault="00245D6C" w:rsidP="00622337">
            <w:pPr>
              <w:jc w:val="center"/>
              <w:rPr>
                <w:rFonts w:asciiTheme="minorHAnsi" w:hAnsiTheme="minorHAnsi"/>
              </w:rPr>
            </w:pPr>
            <w:r w:rsidRPr="00791F8B">
              <w:rPr>
                <w:rFonts w:asciiTheme="minorHAnsi" w:hAnsiTheme="minorHAnsi"/>
              </w:rPr>
              <w:t>1</w:t>
            </w:r>
          </w:p>
        </w:tc>
        <w:tc>
          <w:tcPr>
            <w:tcW w:w="1842" w:type="dxa"/>
          </w:tcPr>
          <w:p w:rsidR="00245D6C" w:rsidRPr="00791F8B" w:rsidRDefault="00622337" w:rsidP="00622337">
            <w:pPr>
              <w:jc w:val="center"/>
              <w:rPr>
                <w:rFonts w:asciiTheme="minorHAnsi" w:hAnsiTheme="minorHAnsi"/>
              </w:rPr>
            </w:pPr>
            <w:r w:rsidRPr="00791F8B">
              <w:rPr>
                <w:rFonts w:asciiTheme="minorHAnsi" w:hAnsiTheme="minorHAnsi"/>
              </w:rPr>
              <w:t>1</w:t>
            </w:r>
          </w:p>
        </w:tc>
        <w:tc>
          <w:tcPr>
            <w:tcW w:w="3969" w:type="dxa"/>
          </w:tcPr>
          <w:p w:rsidR="00245D6C" w:rsidRPr="00791F8B" w:rsidRDefault="00622337" w:rsidP="00622337">
            <w:pPr>
              <w:jc w:val="center"/>
              <w:rPr>
                <w:rFonts w:asciiTheme="minorHAnsi" w:hAnsiTheme="minorHAnsi"/>
              </w:rPr>
            </w:pPr>
            <w:r w:rsidRPr="00791F8B">
              <w:rPr>
                <w:rFonts w:asciiTheme="minorHAnsi" w:hAnsiTheme="minorHAnsi"/>
              </w:rPr>
              <w:t>Integration Testing</w:t>
            </w:r>
          </w:p>
        </w:tc>
      </w:tr>
      <w:tr w:rsidR="00245D6C" w:rsidRPr="00791F8B" w:rsidTr="00622337">
        <w:trPr>
          <w:jc w:val="center"/>
        </w:trPr>
        <w:tc>
          <w:tcPr>
            <w:tcW w:w="1668" w:type="dxa"/>
          </w:tcPr>
          <w:p w:rsidR="00245D6C" w:rsidRPr="00791F8B" w:rsidRDefault="00245D6C" w:rsidP="00622337">
            <w:pPr>
              <w:jc w:val="center"/>
              <w:rPr>
                <w:rFonts w:asciiTheme="minorHAnsi" w:hAnsiTheme="minorHAnsi"/>
              </w:rPr>
            </w:pPr>
            <w:r w:rsidRPr="00791F8B">
              <w:rPr>
                <w:rFonts w:asciiTheme="minorHAnsi" w:hAnsiTheme="minorHAnsi"/>
              </w:rPr>
              <w:t>12</w:t>
            </w:r>
          </w:p>
        </w:tc>
        <w:tc>
          <w:tcPr>
            <w:tcW w:w="1701" w:type="dxa"/>
          </w:tcPr>
          <w:p w:rsidR="00245D6C" w:rsidRPr="00791F8B" w:rsidRDefault="00245D6C" w:rsidP="00622337">
            <w:pPr>
              <w:jc w:val="center"/>
              <w:rPr>
                <w:rFonts w:asciiTheme="minorHAnsi" w:hAnsiTheme="minorHAnsi"/>
              </w:rPr>
            </w:pPr>
            <w:r w:rsidRPr="00791F8B">
              <w:rPr>
                <w:rFonts w:asciiTheme="minorHAnsi" w:hAnsiTheme="minorHAnsi"/>
              </w:rPr>
              <w:t>2</w:t>
            </w:r>
          </w:p>
        </w:tc>
        <w:tc>
          <w:tcPr>
            <w:tcW w:w="1842" w:type="dxa"/>
          </w:tcPr>
          <w:p w:rsidR="00245D6C" w:rsidRPr="00791F8B" w:rsidRDefault="00622337" w:rsidP="00622337">
            <w:pPr>
              <w:jc w:val="center"/>
              <w:rPr>
                <w:rFonts w:asciiTheme="minorHAnsi" w:hAnsiTheme="minorHAnsi"/>
              </w:rPr>
            </w:pPr>
            <w:r w:rsidRPr="00791F8B">
              <w:rPr>
                <w:rFonts w:asciiTheme="minorHAnsi" w:hAnsiTheme="minorHAnsi"/>
              </w:rPr>
              <w:t>1</w:t>
            </w:r>
          </w:p>
        </w:tc>
        <w:tc>
          <w:tcPr>
            <w:tcW w:w="3969" w:type="dxa"/>
          </w:tcPr>
          <w:p w:rsidR="00245D6C" w:rsidRPr="00791F8B" w:rsidRDefault="00622337" w:rsidP="00622337">
            <w:pPr>
              <w:jc w:val="center"/>
              <w:rPr>
                <w:rFonts w:asciiTheme="minorHAnsi" w:hAnsiTheme="minorHAnsi"/>
              </w:rPr>
            </w:pPr>
            <w:r w:rsidRPr="00791F8B">
              <w:rPr>
                <w:rFonts w:asciiTheme="minorHAnsi" w:hAnsiTheme="minorHAnsi"/>
              </w:rPr>
              <w:t>Integration Testing</w:t>
            </w:r>
          </w:p>
        </w:tc>
      </w:tr>
      <w:tr w:rsidR="00245D6C" w:rsidRPr="00791F8B" w:rsidTr="00622337">
        <w:trPr>
          <w:jc w:val="center"/>
        </w:trPr>
        <w:tc>
          <w:tcPr>
            <w:tcW w:w="1668" w:type="dxa"/>
          </w:tcPr>
          <w:p w:rsidR="00245D6C" w:rsidRPr="00791F8B" w:rsidRDefault="00245D6C" w:rsidP="00622337">
            <w:pPr>
              <w:jc w:val="center"/>
              <w:rPr>
                <w:rFonts w:asciiTheme="minorHAnsi" w:hAnsiTheme="minorHAnsi"/>
              </w:rPr>
            </w:pPr>
            <w:r w:rsidRPr="00791F8B">
              <w:rPr>
                <w:rFonts w:asciiTheme="minorHAnsi" w:hAnsiTheme="minorHAnsi"/>
              </w:rPr>
              <w:t>13</w:t>
            </w:r>
          </w:p>
        </w:tc>
        <w:tc>
          <w:tcPr>
            <w:tcW w:w="1701" w:type="dxa"/>
          </w:tcPr>
          <w:p w:rsidR="00245D6C" w:rsidRPr="00791F8B" w:rsidRDefault="00245D6C" w:rsidP="00622337">
            <w:pPr>
              <w:jc w:val="center"/>
              <w:rPr>
                <w:rFonts w:asciiTheme="minorHAnsi" w:hAnsiTheme="minorHAnsi"/>
              </w:rPr>
            </w:pPr>
            <w:r w:rsidRPr="00791F8B">
              <w:rPr>
                <w:rFonts w:asciiTheme="minorHAnsi" w:hAnsiTheme="minorHAnsi"/>
              </w:rPr>
              <w:t>1</w:t>
            </w:r>
          </w:p>
        </w:tc>
        <w:tc>
          <w:tcPr>
            <w:tcW w:w="1842" w:type="dxa"/>
          </w:tcPr>
          <w:p w:rsidR="00245D6C" w:rsidRPr="00791F8B" w:rsidRDefault="00622337" w:rsidP="00622337">
            <w:pPr>
              <w:jc w:val="center"/>
              <w:rPr>
                <w:rFonts w:asciiTheme="minorHAnsi" w:hAnsiTheme="minorHAnsi"/>
              </w:rPr>
            </w:pPr>
            <w:r w:rsidRPr="00791F8B">
              <w:rPr>
                <w:rFonts w:asciiTheme="minorHAnsi" w:hAnsiTheme="minorHAnsi"/>
              </w:rPr>
              <w:t>1</w:t>
            </w:r>
          </w:p>
        </w:tc>
        <w:tc>
          <w:tcPr>
            <w:tcW w:w="3969" w:type="dxa"/>
          </w:tcPr>
          <w:p w:rsidR="00245D6C" w:rsidRPr="00791F8B" w:rsidRDefault="00622337" w:rsidP="00622337">
            <w:pPr>
              <w:jc w:val="center"/>
              <w:rPr>
                <w:rFonts w:asciiTheme="minorHAnsi" w:hAnsiTheme="minorHAnsi"/>
              </w:rPr>
            </w:pPr>
            <w:r w:rsidRPr="00791F8B">
              <w:rPr>
                <w:rFonts w:asciiTheme="minorHAnsi" w:hAnsiTheme="minorHAnsi"/>
              </w:rPr>
              <w:t>System Testing</w:t>
            </w:r>
          </w:p>
        </w:tc>
      </w:tr>
      <w:tr w:rsidR="00245D6C" w:rsidRPr="00791F8B" w:rsidTr="00622337">
        <w:trPr>
          <w:jc w:val="center"/>
        </w:trPr>
        <w:tc>
          <w:tcPr>
            <w:tcW w:w="1668" w:type="dxa"/>
          </w:tcPr>
          <w:p w:rsidR="00245D6C" w:rsidRPr="00791F8B" w:rsidRDefault="00245D6C" w:rsidP="00622337">
            <w:pPr>
              <w:jc w:val="center"/>
              <w:rPr>
                <w:rFonts w:asciiTheme="minorHAnsi" w:hAnsiTheme="minorHAnsi"/>
              </w:rPr>
            </w:pPr>
            <w:r w:rsidRPr="00791F8B">
              <w:rPr>
                <w:rFonts w:asciiTheme="minorHAnsi" w:hAnsiTheme="minorHAnsi"/>
              </w:rPr>
              <w:t>14</w:t>
            </w:r>
          </w:p>
        </w:tc>
        <w:tc>
          <w:tcPr>
            <w:tcW w:w="1701" w:type="dxa"/>
          </w:tcPr>
          <w:p w:rsidR="00245D6C" w:rsidRPr="00791F8B" w:rsidRDefault="00245D6C" w:rsidP="00622337">
            <w:pPr>
              <w:jc w:val="center"/>
              <w:rPr>
                <w:rFonts w:asciiTheme="minorHAnsi" w:hAnsiTheme="minorHAnsi"/>
              </w:rPr>
            </w:pPr>
            <w:r w:rsidRPr="00791F8B">
              <w:rPr>
                <w:rFonts w:asciiTheme="minorHAnsi" w:hAnsiTheme="minorHAnsi"/>
              </w:rPr>
              <w:t>2</w:t>
            </w:r>
          </w:p>
        </w:tc>
        <w:tc>
          <w:tcPr>
            <w:tcW w:w="1842" w:type="dxa"/>
          </w:tcPr>
          <w:p w:rsidR="00245D6C" w:rsidRPr="00791F8B" w:rsidRDefault="00622337" w:rsidP="00622337">
            <w:pPr>
              <w:jc w:val="center"/>
              <w:rPr>
                <w:rFonts w:asciiTheme="minorHAnsi" w:hAnsiTheme="minorHAnsi"/>
              </w:rPr>
            </w:pPr>
            <w:r w:rsidRPr="00791F8B">
              <w:rPr>
                <w:rFonts w:asciiTheme="minorHAnsi" w:hAnsiTheme="minorHAnsi"/>
              </w:rPr>
              <w:t>1</w:t>
            </w:r>
          </w:p>
        </w:tc>
        <w:tc>
          <w:tcPr>
            <w:tcW w:w="3969" w:type="dxa"/>
          </w:tcPr>
          <w:p w:rsidR="00245D6C" w:rsidRPr="00791F8B" w:rsidRDefault="00622337" w:rsidP="00622337">
            <w:pPr>
              <w:jc w:val="center"/>
              <w:rPr>
                <w:rFonts w:asciiTheme="minorHAnsi" w:hAnsiTheme="minorHAnsi"/>
              </w:rPr>
            </w:pPr>
            <w:r w:rsidRPr="00791F8B">
              <w:rPr>
                <w:rFonts w:asciiTheme="minorHAnsi" w:hAnsiTheme="minorHAnsi"/>
              </w:rPr>
              <w:t>System Testing</w:t>
            </w:r>
          </w:p>
        </w:tc>
      </w:tr>
      <w:tr w:rsidR="00245D6C" w:rsidRPr="00791F8B" w:rsidTr="00622337">
        <w:trPr>
          <w:jc w:val="center"/>
        </w:trPr>
        <w:tc>
          <w:tcPr>
            <w:tcW w:w="1668" w:type="dxa"/>
          </w:tcPr>
          <w:p w:rsidR="00245D6C" w:rsidRPr="00791F8B" w:rsidRDefault="00245D6C" w:rsidP="00622337">
            <w:pPr>
              <w:jc w:val="center"/>
              <w:rPr>
                <w:rFonts w:asciiTheme="minorHAnsi" w:hAnsiTheme="minorHAnsi"/>
              </w:rPr>
            </w:pPr>
            <w:r w:rsidRPr="00791F8B">
              <w:rPr>
                <w:rFonts w:asciiTheme="minorHAnsi" w:hAnsiTheme="minorHAnsi"/>
              </w:rPr>
              <w:t>15</w:t>
            </w:r>
          </w:p>
        </w:tc>
        <w:tc>
          <w:tcPr>
            <w:tcW w:w="1701" w:type="dxa"/>
          </w:tcPr>
          <w:p w:rsidR="00245D6C" w:rsidRPr="00791F8B" w:rsidRDefault="00245D6C" w:rsidP="00622337">
            <w:pPr>
              <w:jc w:val="center"/>
              <w:rPr>
                <w:rFonts w:asciiTheme="minorHAnsi" w:hAnsiTheme="minorHAnsi"/>
              </w:rPr>
            </w:pPr>
            <w:r w:rsidRPr="00791F8B">
              <w:rPr>
                <w:rFonts w:asciiTheme="minorHAnsi" w:hAnsiTheme="minorHAnsi"/>
              </w:rPr>
              <w:t>1</w:t>
            </w:r>
          </w:p>
        </w:tc>
        <w:tc>
          <w:tcPr>
            <w:tcW w:w="1842" w:type="dxa"/>
          </w:tcPr>
          <w:p w:rsidR="00245D6C" w:rsidRPr="00791F8B" w:rsidRDefault="00622337" w:rsidP="00622337">
            <w:pPr>
              <w:jc w:val="center"/>
              <w:rPr>
                <w:rFonts w:asciiTheme="minorHAnsi" w:hAnsiTheme="minorHAnsi"/>
              </w:rPr>
            </w:pPr>
            <w:r w:rsidRPr="00791F8B">
              <w:rPr>
                <w:rFonts w:asciiTheme="minorHAnsi" w:hAnsiTheme="minorHAnsi"/>
              </w:rPr>
              <w:t>1</w:t>
            </w:r>
          </w:p>
        </w:tc>
        <w:tc>
          <w:tcPr>
            <w:tcW w:w="3969" w:type="dxa"/>
          </w:tcPr>
          <w:p w:rsidR="00245D6C" w:rsidRPr="00791F8B" w:rsidRDefault="00622337" w:rsidP="00622337">
            <w:pPr>
              <w:jc w:val="center"/>
              <w:rPr>
                <w:rFonts w:asciiTheme="minorHAnsi" w:hAnsiTheme="minorHAnsi"/>
              </w:rPr>
            </w:pPr>
            <w:r w:rsidRPr="00791F8B">
              <w:rPr>
                <w:rFonts w:asciiTheme="minorHAnsi" w:hAnsiTheme="minorHAnsi"/>
              </w:rPr>
              <w:t>Acceptance Testing</w:t>
            </w:r>
          </w:p>
        </w:tc>
      </w:tr>
      <w:tr w:rsidR="00245D6C" w:rsidRPr="00791F8B" w:rsidTr="00622337">
        <w:trPr>
          <w:jc w:val="center"/>
        </w:trPr>
        <w:tc>
          <w:tcPr>
            <w:tcW w:w="1668" w:type="dxa"/>
          </w:tcPr>
          <w:p w:rsidR="00245D6C" w:rsidRPr="00791F8B" w:rsidRDefault="00245D6C" w:rsidP="00622337">
            <w:pPr>
              <w:jc w:val="center"/>
              <w:rPr>
                <w:rFonts w:asciiTheme="minorHAnsi" w:hAnsiTheme="minorHAnsi"/>
              </w:rPr>
            </w:pPr>
            <w:r w:rsidRPr="00791F8B">
              <w:rPr>
                <w:rFonts w:asciiTheme="minorHAnsi" w:hAnsiTheme="minorHAnsi"/>
              </w:rPr>
              <w:t>16</w:t>
            </w:r>
          </w:p>
        </w:tc>
        <w:tc>
          <w:tcPr>
            <w:tcW w:w="1701" w:type="dxa"/>
          </w:tcPr>
          <w:p w:rsidR="00245D6C" w:rsidRPr="00791F8B" w:rsidRDefault="00245D6C" w:rsidP="00622337">
            <w:pPr>
              <w:jc w:val="center"/>
              <w:rPr>
                <w:rFonts w:asciiTheme="minorHAnsi" w:hAnsiTheme="minorHAnsi"/>
              </w:rPr>
            </w:pPr>
            <w:r w:rsidRPr="00791F8B">
              <w:rPr>
                <w:rFonts w:asciiTheme="minorHAnsi" w:hAnsiTheme="minorHAnsi"/>
              </w:rPr>
              <w:t>2</w:t>
            </w:r>
          </w:p>
        </w:tc>
        <w:tc>
          <w:tcPr>
            <w:tcW w:w="1842" w:type="dxa"/>
          </w:tcPr>
          <w:p w:rsidR="00245D6C" w:rsidRPr="00791F8B" w:rsidRDefault="00622337" w:rsidP="00622337">
            <w:pPr>
              <w:jc w:val="center"/>
              <w:rPr>
                <w:rFonts w:asciiTheme="minorHAnsi" w:hAnsiTheme="minorHAnsi"/>
              </w:rPr>
            </w:pPr>
            <w:r w:rsidRPr="00791F8B">
              <w:rPr>
                <w:rFonts w:asciiTheme="minorHAnsi" w:hAnsiTheme="minorHAnsi"/>
              </w:rPr>
              <w:t>1</w:t>
            </w:r>
          </w:p>
        </w:tc>
        <w:tc>
          <w:tcPr>
            <w:tcW w:w="3969" w:type="dxa"/>
          </w:tcPr>
          <w:p w:rsidR="00245D6C" w:rsidRPr="00791F8B" w:rsidRDefault="00622337" w:rsidP="00622337">
            <w:pPr>
              <w:jc w:val="center"/>
              <w:rPr>
                <w:rFonts w:asciiTheme="minorHAnsi" w:hAnsiTheme="minorHAnsi"/>
              </w:rPr>
            </w:pPr>
            <w:r w:rsidRPr="00791F8B">
              <w:rPr>
                <w:rFonts w:asciiTheme="minorHAnsi" w:hAnsiTheme="minorHAnsi"/>
              </w:rPr>
              <w:t>Acceptance Testing</w:t>
            </w:r>
          </w:p>
        </w:tc>
      </w:tr>
    </w:tbl>
    <w:p w:rsidR="00245D6C" w:rsidRDefault="00245D6C" w:rsidP="00650A2B">
      <w:pPr>
        <w:rPr>
          <w:rFonts w:asciiTheme="minorHAnsi" w:hAnsiTheme="minorHAnsi"/>
        </w:rPr>
      </w:pPr>
    </w:p>
    <w:p w:rsidR="00783BCE" w:rsidRDefault="00783BCE" w:rsidP="008D739C">
      <w:pPr>
        <w:pStyle w:val="Heading1"/>
        <w:numPr>
          <w:ilvl w:val="0"/>
          <w:numId w:val="0"/>
        </w:numPr>
        <w:ind w:left="431" w:hanging="431"/>
      </w:pPr>
      <w:r>
        <w:t>13. Conclusion</w:t>
      </w:r>
    </w:p>
    <w:p w:rsidR="008D739C" w:rsidRPr="00906D69" w:rsidRDefault="008D739C" w:rsidP="008D739C">
      <w:pPr>
        <w:pStyle w:val="BodyText"/>
        <w:rPr>
          <w:rFonts w:asciiTheme="minorHAnsi" w:hAnsiTheme="minorHAnsi"/>
        </w:rPr>
      </w:pPr>
      <w:r w:rsidRPr="00906D69">
        <w:rPr>
          <w:rFonts w:asciiTheme="minorHAnsi" w:hAnsiTheme="minorHAnsi"/>
        </w:rPr>
        <w:t>The team has agreed on this feasibility study and analysis. We have come to the conclusion that the project is feasible and we are ready to start.</w:t>
      </w:r>
      <w:r w:rsidR="00906D69" w:rsidRPr="00906D69">
        <w:rPr>
          <w:rFonts w:asciiTheme="minorHAnsi" w:hAnsiTheme="minorHAnsi"/>
        </w:rPr>
        <w:t xml:space="preserve"> We hope to stick to the project schedule but we are anticipating changes and updates. This project has huge potential and benefits. The project cost involves all various stages including labour costs. If all goes to plan, all stages of the project would be completed by end of March 2014 and the project would be delivered.</w:t>
      </w:r>
    </w:p>
    <w:p w:rsidR="008D739C" w:rsidRDefault="008D739C" w:rsidP="008D739C">
      <w:pPr>
        <w:pStyle w:val="BodyText"/>
      </w:pPr>
    </w:p>
    <w:p w:rsidR="00783BCE" w:rsidRPr="00791F8B" w:rsidRDefault="00783BCE" w:rsidP="00650A2B">
      <w:pPr>
        <w:rPr>
          <w:rFonts w:asciiTheme="minorHAnsi" w:hAnsiTheme="minorHAnsi"/>
        </w:rPr>
      </w:pPr>
    </w:p>
    <w:p w:rsidR="00791F8B" w:rsidRPr="00791F8B" w:rsidRDefault="00791F8B">
      <w:pPr>
        <w:rPr>
          <w:rFonts w:asciiTheme="minorHAnsi" w:hAnsiTheme="minorHAnsi"/>
        </w:rPr>
      </w:pPr>
    </w:p>
    <w:sectPr w:rsidR="00791F8B" w:rsidRPr="00791F8B" w:rsidSect="009B3FFA">
      <w:footerReference w:type="default" r:id="rId16"/>
      <w:footerReference w:type="first" r:id="rId17"/>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5602" w:rsidRDefault="00B05602" w:rsidP="00060DC6">
      <w:r>
        <w:separator/>
      </w:r>
    </w:p>
  </w:endnote>
  <w:endnote w:type="continuationSeparator" w:id="0">
    <w:p w:rsidR="00B05602" w:rsidRDefault="00B05602" w:rsidP="00060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Helvetica">
    <w:panose1 w:val="020B05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39C" w:rsidRDefault="008D739C" w:rsidP="008D739C">
    <w:pPr>
      <w:pStyle w:val="Footer"/>
    </w:pPr>
  </w:p>
  <w:p w:rsidR="008D739C" w:rsidRDefault="008D73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0EB" w:rsidRDefault="00F570EB" w:rsidP="00783BCE">
    <w:pPr>
      <w:pStyle w:val="Footer"/>
      <w:jc w:val="center"/>
    </w:pPr>
  </w:p>
  <w:p w:rsidR="00F570EB" w:rsidRDefault="00F570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3BCE" w:rsidRDefault="00783BC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3BCE" w:rsidRDefault="00783BCE" w:rsidP="00783BCE">
    <w:pPr>
      <w:pStyle w:val="Footer"/>
      <w:jc w:val="center"/>
    </w:pPr>
  </w:p>
  <w:p w:rsidR="00783BCE" w:rsidRDefault="00783B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5602" w:rsidRDefault="00B05602" w:rsidP="00060DC6">
      <w:r>
        <w:separator/>
      </w:r>
    </w:p>
  </w:footnote>
  <w:footnote w:type="continuationSeparator" w:id="0">
    <w:p w:rsidR="00B05602" w:rsidRDefault="00B05602" w:rsidP="00060D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0EB" w:rsidRDefault="00F570EB" w:rsidP="008D739C">
    <w:pPr>
      <w:pStyle w:val="Header"/>
      <w:tabs>
        <w:tab w:val="clear" w:pos="4513"/>
        <w:tab w:val="clear" w:pos="9026"/>
        <w:tab w:val="left" w:pos="1500"/>
        <w:tab w:val="left" w:pos="1890"/>
        <w:tab w:val="left" w:pos="7200"/>
      </w:tabs>
    </w:pPr>
    <w:r>
      <w:tab/>
    </w:r>
    <w:r w:rsidR="008D739C">
      <w:tab/>
    </w:r>
    <w:r w:rsidR="008D739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6"/>
    <w:multiLevelType w:val="multilevel"/>
    <w:tmpl w:val="000000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7"/>
    <w:multiLevelType w:val="multilevel"/>
    <w:tmpl w:val="0000000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BBC4F2E"/>
    <w:multiLevelType w:val="hybridMultilevel"/>
    <w:tmpl w:val="CDE6932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FD75C6"/>
    <w:multiLevelType w:val="hybridMultilevel"/>
    <w:tmpl w:val="01126D0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A415D7"/>
    <w:multiLevelType w:val="hybridMultilevel"/>
    <w:tmpl w:val="405ECBC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8429ED"/>
    <w:multiLevelType w:val="hybridMultilevel"/>
    <w:tmpl w:val="6B88B76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AE1D13"/>
    <w:multiLevelType w:val="hybridMultilevel"/>
    <w:tmpl w:val="0F3478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2E7D79"/>
    <w:multiLevelType w:val="hybridMultilevel"/>
    <w:tmpl w:val="D326EEE2"/>
    <w:lvl w:ilvl="0" w:tplc="0409000B">
      <w:start w:val="1"/>
      <w:numFmt w:val="bullet"/>
      <w:lvlText w:val=""/>
      <w:lvlJc w:val="left"/>
      <w:pPr>
        <w:ind w:left="720" w:hanging="360"/>
      </w:pPr>
      <w:rPr>
        <w:rFonts w:ascii="Wingdings" w:hAnsi="Wingdings" w:hint="default"/>
      </w:rPr>
    </w:lvl>
    <w:lvl w:ilvl="1" w:tplc="004A5E8C">
      <w:numFmt w:val="bullet"/>
      <w:lvlText w:val="•"/>
      <w:lvlJc w:val="left"/>
      <w:pPr>
        <w:ind w:left="1800" w:hanging="72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7"/>
  </w:num>
  <w:num w:numId="5">
    <w:abstractNumId w:val="8"/>
  </w:num>
  <w:num w:numId="6">
    <w:abstractNumId w:val="4"/>
  </w:num>
  <w:num w:numId="7">
    <w:abstractNumId w:val="6"/>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DC6"/>
    <w:rsid w:val="00060DC6"/>
    <w:rsid w:val="00066DDE"/>
    <w:rsid w:val="00245D6C"/>
    <w:rsid w:val="00397944"/>
    <w:rsid w:val="004100DA"/>
    <w:rsid w:val="004A2F08"/>
    <w:rsid w:val="00622337"/>
    <w:rsid w:val="00650A2B"/>
    <w:rsid w:val="0065111C"/>
    <w:rsid w:val="00783BCE"/>
    <w:rsid w:val="00791F8B"/>
    <w:rsid w:val="008D0F6C"/>
    <w:rsid w:val="008D739C"/>
    <w:rsid w:val="00906D69"/>
    <w:rsid w:val="009B3FFA"/>
    <w:rsid w:val="00A567FA"/>
    <w:rsid w:val="00B05602"/>
    <w:rsid w:val="00B06180"/>
    <w:rsid w:val="00BC25A3"/>
    <w:rsid w:val="00BE5E63"/>
    <w:rsid w:val="00D22D2C"/>
    <w:rsid w:val="00EB6444"/>
    <w:rsid w:val="00F570E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ECE0B3"/>
  <w15:docId w15:val="{17038812-809F-4022-B2F1-B10644074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60DC6"/>
    <w:pPr>
      <w:widowControl w:val="0"/>
      <w:suppressAutoHyphens/>
      <w:spacing w:after="0" w:line="240" w:lineRule="auto"/>
    </w:pPr>
    <w:rPr>
      <w:rFonts w:ascii="Times New Roman" w:eastAsia="Arial Unicode MS" w:hAnsi="Times New Roman" w:cs="Times New Roman"/>
      <w:kern w:val="1"/>
      <w:sz w:val="24"/>
      <w:szCs w:val="24"/>
    </w:rPr>
  </w:style>
  <w:style w:type="paragraph" w:styleId="Heading1">
    <w:name w:val="heading 1"/>
    <w:basedOn w:val="Normal"/>
    <w:next w:val="BodyText"/>
    <w:link w:val="Heading1Char"/>
    <w:qFormat/>
    <w:rsid w:val="00622337"/>
    <w:pPr>
      <w:keepNext/>
      <w:numPr>
        <w:numId w:val="1"/>
      </w:numPr>
      <w:spacing w:before="238" w:after="238"/>
      <w:ind w:left="431" w:right="601" w:hanging="431"/>
      <w:outlineLvl w:val="0"/>
    </w:pPr>
    <w:rPr>
      <w:rFonts w:ascii="Arial" w:hAnsi="Arial" w:cs="Tahoma"/>
      <w:b/>
      <w:bCs/>
      <w:sz w:val="32"/>
      <w:szCs w:val="32"/>
    </w:rPr>
  </w:style>
  <w:style w:type="paragraph" w:styleId="Heading2">
    <w:name w:val="heading 2"/>
    <w:basedOn w:val="Normal"/>
    <w:next w:val="Normal"/>
    <w:link w:val="Heading2Char"/>
    <w:uiPriority w:val="9"/>
    <w:semiHidden/>
    <w:unhideWhenUsed/>
    <w:qFormat/>
    <w:rsid w:val="00791F8B"/>
    <w:pPr>
      <w:keepNext/>
      <w:keepLines/>
      <w:widowControl/>
      <w:suppressAutoHyphens w:val="0"/>
      <w:spacing w:before="200" w:line="276" w:lineRule="auto"/>
      <w:outlineLvl w:val="1"/>
    </w:pPr>
    <w:rPr>
      <w:rFonts w:asciiTheme="majorHAnsi" w:eastAsiaTheme="majorEastAsia" w:hAnsiTheme="majorHAnsi" w:cstheme="majorBidi"/>
      <w:b/>
      <w:bCs/>
      <w:color w:val="5B9BD5" w:themeColor="accent1"/>
      <w:kern w:val="0"/>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0DC6"/>
    <w:pPr>
      <w:tabs>
        <w:tab w:val="center" w:pos="4513"/>
        <w:tab w:val="right" w:pos="9026"/>
      </w:tabs>
    </w:pPr>
  </w:style>
  <w:style w:type="character" w:customStyle="1" w:styleId="HeaderChar">
    <w:name w:val="Header Char"/>
    <w:basedOn w:val="DefaultParagraphFont"/>
    <w:link w:val="Header"/>
    <w:uiPriority w:val="99"/>
    <w:rsid w:val="00060DC6"/>
    <w:rPr>
      <w:rFonts w:ascii="Times New Roman" w:eastAsia="Arial Unicode MS" w:hAnsi="Times New Roman" w:cs="Times New Roman"/>
      <w:kern w:val="1"/>
      <w:sz w:val="24"/>
      <w:szCs w:val="24"/>
    </w:rPr>
  </w:style>
  <w:style w:type="paragraph" w:styleId="Footer">
    <w:name w:val="footer"/>
    <w:basedOn w:val="Normal"/>
    <w:link w:val="FooterChar"/>
    <w:uiPriority w:val="99"/>
    <w:unhideWhenUsed/>
    <w:rsid w:val="00060DC6"/>
    <w:pPr>
      <w:tabs>
        <w:tab w:val="center" w:pos="4513"/>
        <w:tab w:val="right" w:pos="9026"/>
      </w:tabs>
    </w:pPr>
  </w:style>
  <w:style w:type="character" w:customStyle="1" w:styleId="FooterChar">
    <w:name w:val="Footer Char"/>
    <w:basedOn w:val="DefaultParagraphFont"/>
    <w:link w:val="Footer"/>
    <w:uiPriority w:val="99"/>
    <w:rsid w:val="00060DC6"/>
    <w:rPr>
      <w:rFonts w:ascii="Times New Roman" w:eastAsia="Arial Unicode MS" w:hAnsi="Times New Roman" w:cs="Times New Roman"/>
      <w:kern w:val="1"/>
      <w:sz w:val="24"/>
      <w:szCs w:val="24"/>
    </w:rPr>
  </w:style>
  <w:style w:type="paragraph" w:styleId="BodyText">
    <w:name w:val="Body Text"/>
    <w:basedOn w:val="Normal"/>
    <w:link w:val="BodyTextChar"/>
    <w:semiHidden/>
    <w:rsid w:val="00650A2B"/>
    <w:pPr>
      <w:spacing w:after="120" w:line="360" w:lineRule="auto"/>
      <w:jc w:val="both"/>
    </w:pPr>
    <w:rPr>
      <w:rFonts w:ascii="Helvetica" w:hAnsi="Helvetica"/>
    </w:rPr>
  </w:style>
  <w:style w:type="character" w:customStyle="1" w:styleId="BodyTextChar">
    <w:name w:val="Body Text Char"/>
    <w:basedOn w:val="DefaultParagraphFont"/>
    <w:link w:val="BodyText"/>
    <w:semiHidden/>
    <w:rsid w:val="00650A2B"/>
    <w:rPr>
      <w:rFonts w:ascii="Helvetica" w:eastAsia="Arial Unicode MS" w:hAnsi="Helvetica" w:cs="Times New Roman"/>
      <w:kern w:val="1"/>
      <w:sz w:val="24"/>
      <w:szCs w:val="24"/>
    </w:rPr>
  </w:style>
  <w:style w:type="paragraph" w:customStyle="1" w:styleId="Textbodyindent2">
    <w:name w:val="Text body indent2"/>
    <w:basedOn w:val="BodyText"/>
    <w:rsid w:val="00650A2B"/>
    <w:pPr>
      <w:ind w:firstLine="709"/>
      <w:jc w:val="right"/>
    </w:pPr>
  </w:style>
  <w:style w:type="paragraph" w:customStyle="1" w:styleId="Textbodyindent3">
    <w:name w:val="Text body indent3"/>
    <w:basedOn w:val="BodyText"/>
    <w:rsid w:val="00650A2B"/>
    <w:pPr>
      <w:ind w:left="142" w:firstLine="714"/>
      <w:jc w:val="right"/>
    </w:pPr>
  </w:style>
  <w:style w:type="character" w:styleId="Hyperlink">
    <w:name w:val="Hyperlink"/>
    <w:basedOn w:val="DefaultParagraphFont"/>
    <w:uiPriority w:val="99"/>
    <w:unhideWhenUsed/>
    <w:rsid w:val="00650A2B"/>
    <w:rPr>
      <w:color w:val="0563C1" w:themeColor="hyperlink"/>
      <w:u w:val="single"/>
    </w:rPr>
  </w:style>
  <w:style w:type="paragraph" w:styleId="BalloonText">
    <w:name w:val="Balloon Text"/>
    <w:basedOn w:val="Normal"/>
    <w:link w:val="BalloonTextChar"/>
    <w:uiPriority w:val="99"/>
    <w:semiHidden/>
    <w:unhideWhenUsed/>
    <w:rsid w:val="00245D6C"/>
    <w:rPr>
      <w:rFonts w:ascii="Tahoma" w:hAnsi="Tahoma" w:cs="Tahoma"/>
      <w:sz w:val="16"/>
      <w:szCs w:val="16"/>
    </w:rPr>
  </w:style>
  <w:style w:type="character" w:customStyle="1" w:styleId="BalloonTextChar">
    <w:name w:val="Balloon Text Char"/>
    <w:basedOn w:val="DefaultParagraphFont"/>
    <w:link w:val="BalloonText"/>
    <w:uiPriority w:val="99"/>
    <w:semiHidden/>
    <w:rsid w:val="00245D6C"/>
    <w:rPr>
      <w:rFonts w:ascii="Tahoma" w:eastAsia="Arial Unicode MS" w:hAnsi="Tahoma" w:cs="Tahoma"/>
      <w:kern w:val="1"/>
      <w:sz w:val="16"/>
      <w:szCs w:val="16"/>
    </w:rPr>
  </w:style>
  <w:style w:type="table" w:styleId="TableGrid">
    <w:name w:val="Table Grid"/>
    <w:basedOn w:val="TableNormal"/>
    <w:uiPriority w:val="39"/>
    <w:rsid w:val="00245D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622337"/>
    <w:rPr>
      <w:rFonts w:ascii="Arial" w:eastAsia="Arial Unicode MS" w:hAnsi="Arial" w:cs="Tahoma"/>
      <w:b/>
      <w:bCs/>
      <w:kern w:val="1"/>
      <w:sz w:val="32"/>
      <w:szCs w:val="32"/>
    </w:rPr>
  </w:style>
  <w:style w:type="character" w:customStyle="1" w:styleId="Heading2Char">
    <w:name w:val="Heading 2 Char"/>
    <w:basedOn w:val="DefaultParagraphFont"/>
    <w:link w:val="Heading2"/>
    <w:uiPriority w:val="9"/>
    <w:semiHidden/>
    <w:rsid w:val="00791F8B"/>
    <w:rPr>
      <w:rFonts w:asciiTheme="majorHAnsi" w:eastAsiaTheme="majorEastAsia" w:hAnsiTheme="majorHAnsi" w:cstheme="majorBidi"/>
      <w:b/>
      <w:bCs/>
      <w:color w:val="5B9BD5" w:themeColor="accent1"/>
      <w:sz w:val="26"/>
      <w:szCs w:val="26"/>
      <w:lang w:val="en-US"/>
    </w:rPr>
  </w:style>
  <w:style w:type="paragraph" w:styleId="ListParagraph">
    <w:name w:val="List Paragraph"/>
    <w:basedOn w:val="Normal"/>
    <w:uiPriority w:val="34"/>
    <w:qFormat/>
    <w:rsid w:val="00791F8B"/>
    <w:pPr>
      <w:widowControl/>
      <w:suppressAutoHyphens w:val="0"/>
      <w:spacing w:after="200" w:line="276" w:lineRule="auto"/>
      <w:ind w:left="720"/>
      <w:contextualSpacing/>
    </w:pPr>
    <w:rPr>
      <w:rFonts w:asciiTheme="minorHAnsi" w:eastAsiaTheme="minorHAnsi" w:hAnsiTheme="minorHAnsi" w:cstheme="minorBidi"/>
      <w:kern w:val="0"/>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yperlink" Target="mailto:B00053401@student.itb.i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B00058026@student.itb.ie" TargetMode="Externa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Nicky\Desktop\College\College\Year%202\Semester%204\Software%20Engineering%20and%20Testing\gantt%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v/>
          </c:tx>
          <c:spPr>
            <a:noFill/>
            <a:ln>
              <a:noFill/>
            </a:ln>
          </c:spPr>
          <c:invertIfNegative val="0"/>
          <c:cat>
            <c:strRef>
              <c:f>Sheet1!$A$1:$A$16</c:f>
              <c:strCache>
                <c:ptCount val="16"/>
                <c:pt idx="0">
                  <c:v>Feasibility Study (Member 1)</c:v>
                </c:pt>
                <c:pt idx="1">
                  <c:v>Feasibility Study (Member 2)</c:v>
                </c:pt>
                <c:pt idx="2">
                  <c:v>System Analysis (Member 1)</c:v>
                </c:pt>
                <c:pt idx="3">
                  <c:v>System Analysis (Member 2)</c:v>
                </c:pt>
                <c:pt idx="4">
                  <c:v>System Design  (Member 1)</c:v>
                </c:pt>
                <c:pt idx="5">
                  <c:v>System Design (Member 2)</c:v>
                </c:pt>
                <c:pt idx="6">
                  <c:v>Student Interface (Member 1)</c:v>
                </c:pt>
                <c:pt idx="7">
                  <c:v>Administrator Interface (Member 2)</c:v>
                </c:pt>
                <c:pt idx="8">
                  <c:v>Database (Member 1)</c:v>
                </c:pt>
                <c:pt idx="9">
                  <c:v>Development Testing (Member 2)</c:v>
                </c:pt>
                <c:pt idx="10">
                  <c:v>Integration Testing (Member 1)</c:v>
                </c:pt>
                <c:pt idx="11">
                  <c:v>Integration Testing (Member 2)</c:v>
                </c:pt>
                <c:pt idx="12">
                  <c:v>System Testing (Member 1)</c:v>
                </c:pt>
                <c:pt idx="13">
                  <c:v>System Testing (Member 2)</c:v>
                </c:pt>
                <c:pt idx="14">
                  <c:v>Acceptance Testing (Member 1)</c:v>
                </c:pt>
                <c:pt idx="15">
                  <c:v>Acceptance Testing (Member 2)</c:v>
                </c:pt>
              </c:strCache>
            </c:strRef>
          </c:cat>
          <c:val>
            <c:numRef>
              <c:f>Sheet1!$B$1:$B$16</c:f>
              <c:numCache>
                <c:formatCode>General</c:formatCode>
                <c:ptCount val="16"/>
                <c:pt idx="0">
                  <c:v>0</c:v>
                </c:pt>
                <c:pt idx="1">
                  <c:v>0</c:v>
                </c:pt>
                <c:pt idx="2">
                  <c:v>2</c:v>
                </c:pt>
                <c:pt idx="3">
                  <c:v>2</c:v>
                </c:pt>
                <c:pt idx="4">
                  <c:v>3</c:v>
                </c:pt>
                <c:pt idx="5">
                  <c:v>4</c:v>
                </c:pt>
                <c:pt idx="6">
                  <c:v>5</c:v>
                </c:pt>
                <c:pt idx="7">
                  <c:v>5</c:v>
                </c:pt>
                <c:pt idx="8">
                  <c:v>6</c:v>
                </c:pt>
                <c:pt idx="9">
                  <c:v>7</c:v>
                </c:pt>
                <c:pt idx="10">
                  <c:v>9</c:v>
                </c:pt>
                <c:pt idx="11">
                  <c:v>9</c:v>
                </c:pt>
                <c:pt idx="12">
                  <c:v>10</c:v>
                </c:pt>
                <c:pt idx="13">
                  <c:v>10</c:v>
                </c:pt>
                <c:pt idx="14">
                  <c:v>11</c:v>
                </c:pt>
                <c:pt idx="15">
                  <c:v>11</c:v>
                </c:pt>
              </c:numCache>
            </c:numRef>
          </c:val>
          <c:extLst>
            <c:ext xmlns:c16="http://schemas.microsoft.com/office/drawing/2014/chart" uri="{C3380CC4-5D6E-409C-BE32-E72D297353CC}">
              <c16:uniqueId val="{00000000-9AAC-4322-90DD-3D8D29EBA11F}"/>
            </c:ext>
          </c:extLst>
        </c:ser>
        <c:ser>
          <c:idx val="1"/>
          <c:order val="1"/>
          <c:tx>
            <c:v>Member 1</c:v>
          </c:tx>
          <c:invertIfNegative val="0"/>
          <c:dPt>
            <c:idx val="1"/>
            <c:invertIfNegative val="0"/>
            <c:bubble3D val="0"/>
            <c:spPr>
              <a:solidFill>
                <a:srgbClr val="0070C0"/>
              </a:solidFill>
              <a:ln>
                <a:solidFill>
                  <a:schemeClr val="accent1"/>
                </a:solidFill>
              </a:ln>
            </c:spPr>
            <c:extLst>
              <c:ext xmlns:c16="http://schemas.microsoft.com/office/drawing/2014/chart" uri="{C3380CC4-5D6E-409C-BE32-E72D297353CC}">
                <c16:uniqueId val="{00000002-9AAC-4322-90DD-3D8D29EBA11F}"/>
              </c:ext>
            </c:extLst>
          </c:dPt>
          <c:dPt>
            <c:idx val="3"/>
            <c:invertIfNegative val="0"/>
            <c:bubble3D val="0"/>
            <c:spPr>
              <a:solidFill>
                <a:srgbClr val="0070C0"/>
              </a:solidFill>
            </c:spPr>
            <c:extLst>
              <c:ext xmlns:c16="http://schemas.microsoft.com/office/drawing/2014/chart" uri="{C3380CC4-5D6E-409C-BE32-E72D297353CC}">
                <c16:uniqueId val="{00000004-9AAC-4322-90DD-3D8D29EBA11F}"/>
              </c:ext>
            </c:extLst>
          </c:dPt>
          <c:dPt>
            <c:idx val="5"/>
            <c:invertIfNegative val="0"/>
            <c:bubble3D val="0"/>
            <c:spPr>
              <a:solidFill>
                <a:srgbClr val="0070C0"/>
              </a:solidFill>
            </c:spPr>
            <c:extLst>
              <c:ext xmlns:c16="http://schemas.microsoft.com/office/drawing/2014/chart" uri="{C3380CC4-5D6E-409C-BE32-E72D297353CC}">
                <c16:uniqueId val="{00000006-9AAC-4322-90DD-3D8D29EBA11F}"/>
              </c:ext>
            </c:extLst>
          </c:dPt>
          <c:dPt>
            <c:idx val="7"/>
            <c:invertIfNegative val="0"/>
            <c:bubble3D val="0"/>
            <c:spPr>
              <a:solidFill>
                <a:srgbClr val="0070C0"/>
              </a:solidFill>
            </c:spPr>
            <c:extLst>
              <c:ext xmlns:c16="http://schemas.microsoft.com/office/drawing/2014/chart" uri="{C3380CC4-5D6E-409C-BE32-E72D297353CC}">
                <c16:uniqueId val="{00000008-9AAC-4322-90DD-3D8D29EBA11F}"/>
              </c:ext>
            </c:extLst>
          </c:dPt>
          <c:dPt>
            <c:idx val="9"/>
            <c:invertIfNegative val="0"/>
            <c:bubble3D val="0"/>
            <c:spPr>
              <a:solidFill>
                <a:srgbClr val="0070C0"/>
              </a:solidFill>
            </c:spPr>
            <c:extLst>
              <c:ext xmlns:c16="http://schemas.microsoft.com/office/drawing/2014/chart" uri="{C3380CC4-5D6E-409C-BE32-E72D297353CC}">
                <c16:uniqueId val="{0000000A-9AAC-4322-90DD-3D8D29EBA11F}"/>
              </c:ext>
            </c:extLst>
          </c:dPt>
          <c:dPt>
            <c:idx val="11"/>
            <c:invertIfNegative val="0"/>
            <c:bubble3D val="0"/>
            <c:spPr>
              <a:solidFill>
                <a:srgbClr val="0070C0"/>
              </a:solidFill>
            </c:spPr>
            <c:extLst>
              <c:ext xmlns:c16="http://schemas.microsoft.com/office/drawing/2014/chart" uri="{C3380CC4-5D6E-409C-BE32-E72D297353CC}">
                <c16:uniqueId val="{0000000C-9AAC-4322-90DD-3D8D29EBA11F}"/>
              </c:ext>
            </c:extLst>
          </c:dPt>
          <c:dPt>
            <c:idx val="13"/>
            <c:invertIfNegative val="0"/>
            <c:bubble3D val="0"/>
            <c:spPr>
              <a:solidFill>
                <a:srgbClr val="0070C0"/>
              </a:solidFill>
            </c:spPr>
            <c:extLst>
              <c:ext xmlns:c16="http://schemas.microsoft.com/office/drawing/2014/chart" uri="{C3380CC4-5D6E-409C-BE32-E72D297353CC}">
                <c16:uniqueId val="{0000000E-9AAC-4322-90DD-3D8D29EBA11F}"/>
              </c:ext>
            </c:extLst>
          </c:dPt>
          <c:dPt>
            <c:idx val="15"/>
            <c:invertIfNegative val="0"/>
            <c:bubble3D val="0"/>
            <c:spPr>
              <a:solidFill>
                <a:srgbClr val="0070C0"/>
              </a:solidFill>
            </c:spPr>
            <c:extLst>
              <c:ext xmlns:c16="http://schemas.microsoft.com/office/drawing/2014/chart" uri="{C3380CC4-5D6E-409C-BE32-E72D297353CC}">
                <c16:uniqueId val="{00000010-9AAC-4322-90DD-3D8D29EBA11F}"/>
              </c:ext>
            </c:extLst>
          </c:dPt>
          <c:cat>
            <c:strRef>
              <c:f>Sheet1!$A$1:$A$16</c:f>
              <c:strCache>
                <c:ptCount val="16"/>
                <c:pt idx="0">
                  <c:v>Feasibility Study (Member 1)</c:v>
                </c:pt>
                <c:pt idx="1">
                  <c:v>Feasibility Study (Member 2)</c:v>
                </c:pt>
                <c:pt idx="2">
                  <c:v>System Analysis (Member 1)</c:v>
                </c:pt>
                <c:pt idx="3">
                  <c:v>System Analysis (Member 2)</c:v>
                </c:pt>
                <c:pt idx="4">
                  <c:v>System Design  (Member 1)</c:v>
                </c:pt>
                <c:pt idx="5">
                  <c:v>System Design (Member 2)</c:v>
                </c:pt>
                <c:pt idx="6">
                  <c:v>Student Interface (Member 1)</c:v>
                </c:pt>
                <c:pt idx="7">
                  <c:v>Administrator Interface (Member 2)</c:v>
                </c:pt>
                <c:pt idx="8">
                  <c:v>Database (Member 1)</c:v>
                </c:pt>
                <c:pt idx="9">
                  <c:v>Development Testing (Member 2)</c:v>
                </c:pt>
                <c:pt idx="10">
                  <c:v>Integration Testing (Member 1)</c:v>
                </c:pt>
                <c:pt idx="11">
                  <c:v>Integration Testing (Member 2)</c:v>
                </c:pt>
                <c:pt idx="12">
                  <c:v>System Testing (Member 1)</c:v>
                </c:pt>
                <c:pt idx="13">
                  <c:v>System Testing (Member 2)</c:v>
                </c:pt>
                <c:pt idx="14">
                  <c:v>Acceptance Testing (Member 1)</c:v>
                </c:pt>
                <c:pt idx="15">
                  <c:v>Acceptance Testing (Member 2)</c:v>
                </c:pt>
              </c:strCache>
            </c:strRef>
          </c:cat>
          <c:val>
            <c:numRef>
              <c:f>Sheet1!$C$1:$C$16</c:f>
              <c:numCache>
                <c:formatCode>General</c:formatCode>
                <c:ptCount val="16"/>
                <c:pt idx="0">
                  <c:v>2</c:v>
                </c:pt>
                <c:pt idx="1">
                  <c:v>2</c:v>
                </c:pt>
                <c:pt idx="2">
                  <c:v>1</c:v>
                </c:pt>
                <c:pt idx="3">
                  <c:v>2</c:v>
                </c:pt>
                <c:pt idx="4">
                  <c:v>2</c:v>
                </c:pt>
                <c:pt idx="5">
                  <c:v>1</c:v>
                </c:pt>
                <c:pt idx="6">
                  <c:v>1</c:v>
                </c:pt>
                <c:pt idx="7">
                  <c:v>2</c:v>
                </c:pt>
                <c:pt idx="8">
                  <c:v>2</c:v>
                </c:pt>
                <c:pt idx="9">
                  <c:v>2</c:v>
                </c:pt>
                <c:pt idx="10">
                  <c:v>1</c:v>
                </c:pt>
                <c:pt idx="11">
                  <c:v>1</c:v>
                </c:pt>
                <c:pt idx="12">
                  <c:v>1</c:v>
                </c:pt>
                <c:pt idx="13">
                  <c:v>1</c:v>
                </c:pt>
                <c:pt idx="14">
                  <c:v>1</c:v>
                </c:pt>
                <c:pt idx="15">
                  <c:v>1</c:v>
                </c:pt>
              </c:numCache>
            </c:numRef>
          </c:val>
          <c:extLst>
            <c:ext xmlns:c16="http://schemas.microsoft.com/office/drawing/2014/chart" uri="{C3380CC4-5D6E-409C-BE32-E72D297353CC}">
              <c16:uniqueId val="{00000011-9AAC-4322-90DD-3D8D29EBA11F}"/>
            </c:ext>
          </c:extLst>
        </c:ser>
        <c:ser>
          <c:idx val="3"/>
          <c:order val="2"/>
          <c:tx>
            <c:v>Member 2</c:v>
          </c:tx>
          <c:spPr>
            <a:solidFill>
              <a:srgbClr val="0070C0"/>
            </a:solidFill>
          </c:spPr>
          <c:invertIfNegative val="0"/>
          <c:val>
            <c:numLit>
              <c:formatCode>General</c:formatCode>
              <c:ptCount val="1"/>
              <c:pt idx="0">
                <c:v>0</c:v>
              </c:pt>
            </c:numLit>
          </c:val>
          <c:extLst>
            <c:ext xmlns:c16="http://schemas.microsoft.com/office/drawing/2014/chart" uri="{C3380CC4-5D6E-409C-BE32-E72D297353CC}">
              <c16:uniqueId val="{00000012-9AAC-4322-90DD-3D8D29EBA11F}"/>
            </c:ext>
          </c:extLst>
        </c:ser>
        <c:dLbls>
          <c:showLegendKey val="0"/>
          <c:showVal val="0"/>
          <c:showCatName val="0"/>
          <c:showSerName val="0"/>
          <c:showPercent val="0"/>
          <c:showBubbleSize val="0"/>
        </c:dLbls>
        <c:gapWidth val="150"/>
        <c:overlap val="100"/>
        <c:axId val="74989568"/>
        <c:axId val="74991104"/>
      </c:barChart>
      <c:catAx>
        <c:axId val="74989568"/>
        <c:scaling>
          <c:orientation val="maxMin"/>
        </c:scaling>
        <c:delete val="0"/>
        <c:axPos val="l"/>
        <c:numFmt formatCode="General" sourceLinked="0"/>
        <c:majorTickMark val="out"/>
        <c:minorTickMark val="none"/>
        <c:tickLblPos val="nextTo"/>
        <c:crossAx val="74991104"/>
        <c:crosses val="autoZero"/>
        <c:auto val="1"/>
        <c:lblAlgn val="ctr"/>
        <c:lblOffset val="100"/>
        <c:noMultiLvlLbl val="0"/>
      </c:catAx>
      <c:valAx>
        <c:axId val="74991104"/>
        <c:scaling>
          <c:orientation val="minMax"/>
        </c:scaling>
        <c:delete val="0"/>
        <c:axPos val="t"/>
        <c:majorGridlines/>
        <c:numFmt formatCode="General" sourceLinked="1"/>
        <c:majorTickMark val="out"/>
        <c:minorTickMark val="none"/>
        <c:tickLblPos val="nextTo"/>
        <c:crossAx val="74989568"/>
        <c:crosses val="autoZero"/>
        <c:crossBetween val="between"/>
      </c:valAx>
    </c:plotArea>
    <c:legend>
      <c:legendPos val="r"/>
      <c:overlay val="0"/>
      <c:spPr>
        <a:solidFill>
          <a:sysClr val="window" lastClr="FFFFFF"/>
        </a:solidFill>
      </c:sp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BB70AD-5C0B-4A64-A149-96A15155E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10</Pages>
  <Words>1461</Words>
  <Characters>8080</Characters>
  <Application>Microsoft Office Word</Application>
  <DocSecurity>0</DocSecurity>
  <Lines>288</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B00058026 Nicholas Randles</dc:creator>
  <cp:keywords/>
  <dc:description/>
  <cp:lastModifiedBy>Nicky Randles</cp:lastModifiedBy>
  <cp:revision>6</cp:revision>
  <dcterms:created xsi:type="dcterms:W3CDTF">2014-02-07T14:52:00Z</dcterms:created>
  <dcterms:modified xsi:type="dcterms:W3CDTF">2016-06-08T17:45:00Z</dcterms:modified>
</cp:coreProperties>
</file>